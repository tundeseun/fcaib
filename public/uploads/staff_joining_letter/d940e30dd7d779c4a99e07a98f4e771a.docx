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5D621B14" w14:textId="77777777" w:rsidR="00386533" w:rsidRPr="000C27D6" w:rsidRDefault="00386533" w:rsidP="00386533">
      <w:pPr>
        <w:spacing w:after="0"/>
        <w:jc w:val="center"/>
        <w:rPr>
          <w:rFonts w:ascii="Garamond" w:hAnsi="Garamond"/>
          <w:b/>
          <w:bCs/>
          <w:color w:val="5B9BD5"/>
          <w:sz w:val="40"/>
          <w:szCs w:val="44"/>
          <w:lang w:bidi="en-US"/>
        </w:rPr>
      </w:pPr>
      <w:r w:rsidRPr="00693B38">
        <w:rPr>
          <w:rFonts w:ascii="Garamond" w:hAnsi="Garamond"/>
          <w:b/>
          <w:bCs/>
          <w:color w:val="5B9BD5"/>
          <w:sz w:val="40"/>
          <w:szCs w:val="44"/>
          <w:lang w:bidi="en-US"/>
        </w:rPr>
        <w:t>Konstandinos Mucaj</w:t>
      </w:r>
    </w:p>
    <w:p w14:paraId="0A1922F1" w14:textId="17B5AF86" w:rsidR="00975B7B" w:rsidRPr="00194CF2" w:rsidRDefault="00386533" w:rsidP="00386533">
      <w:pPr>
        <w:pBdr>
          <w:bottom w:val="single" w:sz="18" w:space="0" w:color="7F7F7F"/>
        </w:pBdr>
        <w:spacing w:after="0"/>
        <w:jc w:val="center"/>
        <w:rPr>
          <w:rFonts w:ascii="Garamond" w:hAnsi="Garamond"/>
          <w:bCs/>
          <w:color w:val="FF0000"/>
          <w:sz w:val="8"/>
          <w:szCs w:val="8"/>
        </w:rPr>
      </w:pPr>
      <w:r w:rsidRPr="00C0077A">
        <w:rPr>
          <w:rFonts w:ascii="Wingdings" w:hAnsi="Wingdings"/>
          <w:bCs/>
        </w:rPr>
        <w:sym w:font="Wingdings" w:char="F053"/>
      </w:r>
      <w:r w:rsidRPr="00C0077A">
        <w:rPr>
          <w:rFonts w:ascii="Garamond" w:hAnsi="Garamond"/>
          <w:bCs/>
        </w:rPr>
        <w:t>:</w:t>
      </w:r>
      <w:r w:rsidRPr="00C0077A">
        <w:rPr>
          <w:rFonts w:ascii="Garamond" w:hAnsi="Garamond"/>
          <w:bCs/>
          <w:lang w:val="en-AU"/>
        </w:rPr>
        <w:t xml:space="preserve"> </w:t>
      </w:r>
      <w:r w:rsidRPr="00693B38">
        <w:rPr>
          <w:rFonts w:ascii="Garamond" w:hAnsi="Garamond"/>
          <w:bCs/>
          <w:sz w:val="21"/>
          <w:szCs w:val="21"/>
          <w:lang w:bidi="en-US"/>
        </w:rPr>
        <w:t xml:space="preserve">Melinas </w:t>
      </w:r>
      <w:proofErr w:type="spellStart"/>
      <w:r w:rsidRPr="00693B38">
        <w:rPr>
          <w:rFonts w:ascii="Garamond" w:hAnsi="Garamond"/>
          <w:bCs/>
          <w:sz w:val="21"/>
          <w:szCs w:val="21"/>
          <w:lang w:bidi="en-US"/>
        </w:rPr>
        <w:t>Merkouri</w:t>
      </w:r>
      <w:proofErr w:type="spellEnd"/>
      <w:r w:rsidRPr="00693B38">
        <w:rPr>
          <w:rFonts w:ascii="Garamond" w:hAnsi="Garamond"/>
          <w:bCs/>
          <w:sz w:val="21"/>
          <w:szCs w:val="21"/>
          <w:lang w:bidi="en-US"/>
        </w:rPr>
        <w:t xml:space="preserve"> 34, 27050, </w:t>
      </w:r>
      <w:r w:rsidRPr="00E91F97">
        <w:rPr>
          <w:rFonts w:ascii="Garamond" w:eastAsia="Times New Roman" w:hAnsi="Garamond"/>
          <w:bCs/>
          <w:sz w:val="21"/>
          <w:szCs w:val="21"/>
          <w:lang w:bidi="en-US"/>
        </w:rPr>
        <w:t>Patras</w:t>
      </w:r>
      <w:r w:rsidRPr="00693B38">
        <w:rPr>
          <w:rFonts w:ascii="Garamond" w:hAnsi="Garamond"/>
          <w:bCs/>
          <w:sz w:val="21"/>
          <w:szCs w:val="21"/>
          <w:lang w:bidi="en-US"/>
        </w:rPr>
        <w:t>, Greece</w:t>
      </w:r>
      <w:r>
        <w:rPr>
          <w:rFonts w:ascii="Garamond" w:hAnsi="Garamond"/>
          <w:bCs/>
          <w:sz w:val="21"/>
          <w:szCs w:val="21"/>
          <w:lang w:bidi="en-US"/>
        </w:rPr>
        <w:tab/>
      </w:r>
      <w:r w:rsidRPr="00C0077A">
        <w:rPr>
          <w:rFonts w:ascii="Wingdings" w:hAnsi="Wingdings"/>
          <w:bCs/>
        </w:rPr>
        <w:sym w:font="Wingdings" w:char="F028"/>
      </w:r>
      <w:r w:rsidRPr="00C0077A">
        <w:rPr>
          <w:rFonts w:ascii="Garamond" w:hAnsi="Garamond"/>
          <w:bCs/>
        </w:rPr>
        <w:t>:</w:t>
      </w:r>
      <w:r w:rsidRPr="00C0077A">
        <w:rPr>
          <w:rFonts w:ascii="Garamond" w:hAnsi="Garamond"/>
        </w:rPr>
        <w:t xml:space="preserve"> </w:t>
      </w:r>
      <w:r w:rsidRPr="00693B38">
        <w:rPr>
          <w:rFonts w:ascii="Garamond" w:hAnsi="Garamond"/>
          <w:bCs/>
          <w:sz w:val="21"/>
          <w:szCs w:val="21"/>
          <w:lang w:bidi="en-US"/>
        </w:rPr>
        <w:t>(+30) 6978216442</w:t>
      </w:r>
      <w:r>
        <w:rPr>
          <w:rFonts w:ascii="Garamond" w:hAnsi="Garamond"/>
          <w:bCs/>
          <w:sz w:val="21"/>
          <w:szCs w:val="21"/>
          <w:lang w:bidi="en-US"/>
        </w:rPr>
        <w:tab/>
      </w:r>
      <w:r w:rsidRPr="00C0077A">
        <w:rPr>
          <w:rFonts w:ascii="Wingdings" w:hAnsi="Wingdings"/>
          <w:bCs/>
        </w:rPr>
        <w:sym w:font="Wingdings" w:char="F02A"/>
      </w:r>
      <w:r w:rsidRPr="00C0077A">
        <w:rPr>
          <w:rFonts w:ascii="Garamond" w:hAnsi="Garamond"/>
          <w:bCs/>
        </w:rPr>
        <w:t xml:space="preserve">: </w:t>
      </w:r>
      <w:r w:rsidRPr="00E91F97">
        <w:rPr>
          <w:rFonts w:ascii="Garamond" w:eastAsia="Times New Roman" w:hAnsi="Garamond"/>
          <w:bCs/>
          <w:sz w:val="21"/>
          <w:szCs w:val="21"/>
          <w:lang w:bidi="en-US"/>
        </w:rPr>
        <w:t>Konmucaj@gmail.com</w:t>
      </w:r>
    </w:p>
    <w:p w14:paraId="015E2915" w14:textId="77777777" w:rsidR="00975B7B" w:rsidRPr="00194CF2" w:rsidRDefault="00975B7B" w:rsidP="00975B7B">
      <w:pPr>
        <w:pStyle w:val="Heading3"/>
        <w:spacing w:line="240" w:lineRule="auto"/>
        <w:rPr>
          <w:rStyle w:val="IntenseReference1"/>
          <w:rFonts w:ascii="Garamond" w:hAnsi="Garamond"/>
          <w:spacing w:val="6"/>
          <w:sz w:val="2"/>
          <w:szCs w:val="20"/>
        </w:rPr>
      </w:pPr>
    </w:p>
    <w:p w14:paraId="145AC095" w14:textId="77777777" w:rsidR="00975B7B" w:rsidRPr="00A73A8E" w:rsidRDefault="00975B7B" w:rsidP="00975B7B">
      <w:pPr>
        <w:pStyle w:val="Heading3"/>
        <w:jc w:val="center"/>
        <w:rPr>
          <w:rFonts w:ascii="Garamond" w:hAnsi="Garamond"/>
          <w:b/>
          <w:bCs/>
          <w:spacing w:val="6"/>
          <w:sz w:val="4"/>
          <w:szCs w:val="22"/>
        </w:rPr>
      </w:pPr>
    </w:p>
    <w:p w14:paraId="13BC1113" w14:textId="77777777" w:rsidR="00975B7B" w:rsidRDefault="00975B7B" w:rsidP="0051550A">
      <w:pPr>
        <w:spacing w:after="0"/>
        <w:ind w:right="270"/>
        <w:rPr>
          <w:rFonts w:ascii="Garamond" w:hAnsi="Garamond" w:cs="Times New Roman"/>
          <w:b/>
          <w:bCs/>
          <w:sz w:val="23"/>
          <w:szCs w:val="23"/>
        </w:rPr>
      </w:pPr>
    </w:p>
    <w:p w14:paraId="66B507F4" w14:textId="1AD640E3" w:rsidR="0049428E" w:rsidRPr="003648F4" w:rsidRDefault="003648F4" w:rsidP="00E14253">
      <w:pPr>
        <w:spacing w:after="0"/>
        <w:ind w:right="270"/>
        <w:jc w:val="both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September 21, 2023</w:t>
      </w:r>
    </w:p>
    <w:p w14:paraId="49FEFC39" w14:textId="77777777" w:rsidR="00065E1C" w:rsidRPr="003648F4" w:rsidRDefault="00065E1C" w:rsidP="00E14253">
      <w:pPr>
        <w:spacing w:after="0"/>
        <w:ind w:right="270"/>
        <w:jc w:val="both"/>
        <w:rPr>
          <w:rFonts w:ascii="Garamond" w:hAnsi="Garamond" w:cs="Times New Roman"/>
          <w:b/>
          <w:bCs/>
        </w:rPr>
      </w:pPr>
    </w:p>
    <w:p w14:paraId="37BE5E8C" w14:textId="77777777" w:rsidR="00586210" w:rsidRPr="003648F4" w:rsidRDefault="00000000" w:rsidP="00586210">
      <w:pPr>
        <w:spacing w:after="0"/>
        <w:ind w:right="270"/>
        <w:jc w:val="both"/>
        <w:rPr>
          <w:rFonts w:ascii="Garamond" w:hAnsi="Garamond" w:cs="Times New Roman"/>
          <w:bCs/>
        </w:rPr>
      </w:pPr>
      <w:r w:rsidRPr="003648F4">
        <w:rPr>
          <w:rFonts w:ascii="Garamond" w:hAnsi="Garamond" w:cs="Times New Roman"/>
          <w:bCs/>
        </w:rPr>
        <w:t>HR Manager</w:t>
      </w:r>
    </w:p>
    <w:p w14:paraId="1D3DEAAB" w14:textId="2BA3492E" w:rsidR="00586210" w:rsidRPr="003648F4" w:rsidRDefault="003648F4" w:rsidP="00586210">
      <w:pPr>
        <w:spacing w:after="0"/>
        <w:ind w:right="270"/>
        <w:jc w:val="both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Cs/>
        </w:rPr>
        <w:t>Ten Brinke,</w:t>
      </w:r>
    </w:p>
    <w:p w14:paraId="6B60525F" w14:textId="226AA641" w:rsidR="00586210" w:rsidRPr="003648F4" w:rsidRDefault="003648F4" w:rsidP="00586210">
      <w:pPr>
        <w:spacing w:after="0"/>
        <w:ind w:right="270"/>
        <w:jc w:val="both"/>
        <w:rPr>
          <w:rFonts w:ascii="Garamond" w:hAnsi="Garamond" w:cs="Times New Roman"/>
          <w:bCs/>
        </w:rPr>
      </w:pPr>
      <w:r w:rsidRPr="003648F4">
        <w:rPr>
          <w:rFonts w:ascii="Garamond" w:hAnsi="Garamond" w:cs="Times New Roman"/>
          <w:bCs/>
        </w:rPr>
        <w:t>Netherlands.</w:t>
      </w:r>
    </w:p>
    <w:p w14:paraId="13DD7610" w14:textId="77777777" w:rsidR="00794D98" w:rsidRPr="003648F4" w:rsidRDefault="00000000" w:rsidP="00F5613B">
      <w:pPr>
        <w:spacing w:before="240" w:after="0"/>
        <w:ind w:right="270"/>
        <w:jc w:val="both"/>
        <w:rPr>
          <w:rFonts w:ascii="Garamond" w:hAnsi="Garamond" w:cs="Times New Roman"/>
          <w:b/>
          <w:bCs/>
        </w:rPr>
      </w:pPr>
      <w:r w:rsidRPr="003648F4">
        <w:rPr>
          <w:rFonts w:ascii="Garamond" w:hAnsi="Garamond" w:cs="Times New Roman"/>
          <w:b/>
          <w:bCs/>
        </w:rPr>
        <w:t>Dear Hiring Manager;</w:t>
      </w:r>
    </w:p>
    <w:p w14:paraId="233ED133" w14:textId="77777777" w:rsidR="00ED2B96" w:rsidRPr="003648F4" w:rsidRDefault="00ED2B96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</w:p>
    <w:p w14:paraId="3BEC52F1" w14:textId="1057A0F2" w:rsidR="00A42421" w:rsidRPr="003648F4" w:rsidRDefault="00000000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  <w:r w:rsidRPr="003648F4">
        <w:rPr>
          <w:rFonts w:ascii="Garamond" w:hAnsi="Garamond" w:cs="Times New Roman"/>
          <w:bCs/>
        </w:rPr>
        <w:t>It is with great interest and e</w:t>
      </w:r>
      <w:r w:rsidR="0063069C" w:rsidRPr="003648F4">
        <w:rPr>
          <w:rFonts w:ascii="Garamond" w:hAnsi="Garamond" w:cs="Times New Roman"/>
          <w:bCs/>
        </w:rPr>
        <w:t>nthusiasm that I respond to the</w:t>
      </w:r>
      <w:r w:rsidR="0063069C" w:rsidRPr="003648F4">
        <w:rPr>
          <w:sz w:val="20"/>
          <w:szCs w:val="20"/>
        </w:rPr>
        <w:t xml:space="preserve"> </w:t>
      </w:r>
      <w:r w:rsidR="007B596D" w:rsidRPr="003648F4">
        <w:rPr>
          <w:rFonts w:ascii="Garamond" w:hAnsi="Garamond" w:cs="Times New Roman"/>
          <w:b/>
          <w:bCs/>
        </w:rPr>
        <w:t>(Insert position)</w:t>
      </w:r>
      <w:r w:rsidR="00A57B74" w:rsidRPr="003648F4">
        <w:rPr>
          <w:rFonts w:ascii="Garamond" w:hAnsi="Garamond" w:cs="Times New Roman"/>
          <w:b/>
          <w:bCs/>
        </w:rPr>
        <w:t xml:space="preserve"> </w:t>
      </w:r>
      <w:r w:rsidR="0063069C" w:rsidRPr="003648F4">
        <w:rPr>
          <w:rFonts w:ascii="Garamond" w:hAnsi="Garamond" w:cs="Times New Roman"/>
          <w:bCs/>
        </w:rPr>
        <w:t>p</w:t>
      </w:r>
      <w:r w:rsidRPr="003648F4">
        <w:rPr>
          <w:rFonts w:ascii="Garamond" w:hAnsi="Garamond" w:cs="Times New Roman"/>
          <w:bCs/>
        </w:rPr>
        <w:t>osition that yo</w:t>
      </w:r>
      <w:r w:rsidR="004E5DF3" w:rsidRPr="003648F4">
        <w:rPr>
          <w:rFonts w:ascii="Garamond" w:hAnsi="Garamond" w:cs="Times New Roman"/>
          <w:bCs/>
        </w:rPr>
        <w:t>u are currently advertising. My</w:t>
      </w:r>
      <w:r w:rsidR="00FB5804" w:rsidRPr="003648F4">
        <w:rPr>
          <w:rFonts w:ascii="Garamond" w:hAnsi="Garamond" w:cs="Times New Roman"/>
          <w:bCs/>
        </w:rPr>
        <w:t xml:space="preserve"> </w:t>
      </w:r>
      <w:r w:rsidR="003648F4" w:rsidRPr="003648F4">
        <w:rPr>
          <w:rFonts w:ascii="Garamond" w:hAnsi="Garamond" w:cs="Times New Roman"/>
          <w:bCs/>
        </w:rPr>
        <w:t xml:space="preserve">experience in </w:t>
      </w:r>
      <w:proofErr w:type="spellStart"/>
      <w:r w:rsidR="003648F4" w:rsidRPr="003648F4">
        <w:rPr>
          <w:rFonts w:ascii="Garamond" w:hAnsi="Garamond" w:cs="Times New Roman"/>
          <w:bCs/>
          <w:lang w:val="fr-FR"/>
        </w:rPr>
        <w:t>gathering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data </w:t>
      </w:r>
      <w:proofErr w:type="spellStart"/>
      <w:r w:rsidR="003648F4" w:rsidRPr="003648F4">
        <w:rPr>
          <w:rFonts w:ascii="Garamond" w:hAnsi="Garamond" w:cs="Times New Roman"/>
          <w:bCs/>
          <w:lang w:val="fr-FR"/>
        </w:rPr>
        <w:t>from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</w:t>
      </w:r>
      <w:proofErr w:type="spellStart"/>
      <w:r w:rsidR="003648F4">
        <w:rPr>
          <w:rFonts w:ascii="Garamond" w:hAnsi="Garamond" w:cs="Times New Roman"/>
          <w:bCs/>
          <w:lang w:val="fr-FR"/>
        </w:rPr>
        <w:t>different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sources and </w:t>
      </w:r>
      <w:proofErr w:type="spellStart"/>
      <w:r w:rsidR="003648F4" w:rsidRPr="003648F4">
        <w:rPr>
          <w:rFonts w:ascii="Garamond" w:hAnsi="Garamond" w:cs="Times New Roman"/>
          <w:bCs/>
          <w:lang w:val="fr-FR"/>
        </w:rPr>
        <w:t>applying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the information to </w:t>
      </w:r>
      <w:proofErr w:type="spellStart"/>
      <w:r w:rsidR="003648F4" w:rsidRPr="003648F4">
        <w:rPr>
          <w:rFonts w:ascii="Garamond" w:hAnsi="Garamond" w:cs="Times New Roman"/>
          <w:bCs/>
          <w:lang w:val="fr-FR"/>
        </w:rPr>
        <w:t>develop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short and long-</w:t>
      </w:r>
      <w:proofErr w:type="spellStart"/>
      <w:r w:rsidR="003648F4" w:rsidRPr="003648F4">
        <w:rPr>
          <w:rFonts w:ascii="Garamond" w:hAnsi="Garamond" w:cs="Times New Roman"/>
          <w:bCs/>
          <w:lang w:val="fr-FR"/>
        </w:rPr>
        <w:t>term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</w:t>
      </w:r>
      <w:proofErr w:type="spellStart"/>
      <w:r w:rsidR="003648F4">
        <w:rPr>
          <w:rFonts w:ascii="Garamond" w:hAnsi="Garamond" w:cs="Times New Roman"/>
          <w:bCs/>
          <w:lang w:val="fr-FR"/>
        </w:rPr>
        <w:t>financial</w:t>
      </w:r>
      <w:proofErr w:type="spellEnd"/>
      <w:r w:rsidR="003648F4">
        <w:rPr>
          <w:rFonts w:ascii="Garamond" w:hAnsi="Garamond" w:cs="Times New Roman"/>
          <w:bCs/>
          <w:lang w:val="fr-FR"/>
        </w:rPr>
        <w:t xml:space="preserve"> </w:t>
      </w:r>
      <w:r w:rsidR="003648F4" w:rsidRPr="003648F4">
        <w:rPr>
          <w:rFonts w:ascii="Garamond" w:hAnsi="Garamond" w:cs="Times New Roman"/>
          <w:bCs/>
          <w:lang w:val="fr-FR"/>
        </w:rPr>
        <w:t xml:space="preserve">plans for a </w:t>
      </w:r>
      <w:proofErr w:type="spellStart"/>
      <w:r w:rsidR="003648F4" w:rsidRPr="003648F4">
        <w:rPr>
          <w:rFonts w:ascii="Garamond" w:hAnsi="Garamond" w:cs="Times New Roman"/>
          <w:bCs/>
          <w:lang w:val="fr-FR"/>
        </w:rPr>
        <w:t>variety</w:t>
      </w:r>
      <w:proofErr w:type="spellEnd"/>
      <w:r w:rsidR="003648F4" w:rsidRPr="003648F4">
        <w:rPr>
          <w:rFonts w:ascii="Garamond" w:hAnsi="Garamond" w:cs="Times New Roman"/>
          <w:bCs/>
          <w:lang w:val="fr-FR"/>
        </w:rPr>
        <w:t xml:space="preserve"> of business segments</w:t>
      </w:r>
      <w:r w:rsidRPr="003648F4">
        <w:rPr>
          <w:rFonts w:ascii="Garamond" w:hAnsi="Garamond" w:cs="Times New Roman"/>
          <w:bCs/>
        </w:rPr>
        <w:t xml:space="preserve"> </w:t>
      </w:r>
      <w:r w:rsidRPr="003648F4">
        <w:rPr>
          <w:rFonts w:ascii="Garamond" w:hAnsi="Garamond" w:cs="Times New Roman"/>
          <w:bCs/>
          <w:noProof/>
        </w:rPr>
        <w:t>align</w:t>
      </w:r>
      <w:r w:rsidRPr="003648F4">
        <w:rPr>
          <w:rFonts w:ascii="Garamond" w:hAnsi="Garamond" w:cs="Times New Roman"/>
          <w:bCs/>
        </w:rPr>
        <w:t>s exceptionally well with this position</w:t>
      </w:r>
      <w:r w:rsidR="002E2CF8" w:rsidRPr="003648F4">
        <w:rPr>
          <w:rFonts w:ascii="Garamond" w:hAnsi="Garamond" w:cs="Times New Roman"/>
          <w:bCs/>
        </w:rPr>
        <w:t>.</w:t>
      </w:r>
    </w:p>
    <w:p w14:paraId="7436B0FA" w14:textId="77777777" w:rsidR="00A42421" w:rsidRPr="003648F4" w:rsidRDefault="00A42421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</w:p>
    <w:p w14:paraId="71306752" w14:textId="1056658B" w:rsidR="00C70DC1" w:rsidRPr="003648F4" w:rsidRDefault="00000000" w:rsidP="00E14253">
      <w:pPr>
        <w:ind w:right="270"/>
        <w:jc w:val="both"/>
        <w:rPr>
          <w:rFonts w:ascii="Garamond" w:hAnsi="Garamond" w:cs="Times New Roman"/>
          <w:bCs/>
          <w:iCs/>
        </w:rPr>
      </w:pPr>
      <w:r w:rsidRPr="003648F4">
        <w:rPr>
          <w:rFonts w:ascii="Garamond" w:hAnsi="Garamond" w:cs="Times New Roman"/>
          <w:bCs/>
          <w:iCs/>
        </w:rPr>
        <w:t xml:space="preserve">My </w:t>
      </w:r>
      <w:r w:rsidR="002B7A7E" w:rsidRPr="003648F4">
        <w:rPr>
          <w:rFonts w:ascii="Garamond" w:hAnsi="Garamond" w:cs="Times New Roman"/>
          <w:bCs/>
          <w:iCs/>
        </w:rPr>
        <w:t>educational background</w:t>
      </w:r>
      <w:r w:rsidR="00F109F3" w:rsidRPr="003648F4">
        <w:rPr>
          <w:rFonts w:ascii="Garamond" w:hAnsi="Garamond" w:cs="Times New Roman"/>
          <w:bCs/>
          <w:iCs/>
          <w:noProof/>
        </w:rPr>
        <w:t xml:space="preserve"> </w:t>
      </w:r>
      <w:r w:rsidR="00126191" w:rsidRPr="003648F4">
        <w:rPr>
          <w:rFonts w:ascii="Garamond" w:hAnsi="Garamond" w:cs="Times New Roman"/>
          <w:bCs/>
          <w:iCs/>
          <w:noProof/>
        </w:rPr>
        <w:t>and</w:t>
      </w:r>
      <w:r w:rsidR="00126191" w:rsidRPr="003648F4">
        <w:rPr>
          <w:rFonts w:ascii="Garamond" w:hAnsi="Garamond" w:cs="Times New Roman"/>
          <w:bCs/>
          <w:iCs/>
        </w:rPr>
        <w:t xml:space="preserve"> </w:t>
      </w:r>
      <w:r w:rsidRPr="003648F4">
        <w:rPr>
          <w:rFonts w:ascii="Garamond" w:hAnsi="Garamond" w:cs="Times New Roman"/>
          <w:bCs/>
          <w:iCs/>
          <w:noProof/>
        </w:rPr>
        <w:t>skills</w:t>
      </w:r>
      <w:r w:rsidRPr="003648F4">
        <w:rPr>
          <w:rFonts w:ascii="Garamond" w:hAnsi="Garamond" w:cs="Times New Roman"/>
          <w:bCs/>
          <w:iCs/>
        </w:rPr>
        <w:t xml:space="preserve"> </w:t>
      </w:r>
      <w:r w:rsidRPr="003648F4">
        <w:rPr>
          <w:rFonts w:ascii="Garamond" w:hAnsi="Garamond" w:cs="Times New Roman"/>
          <w:bCs/>
          <w:iCs/>
          <w:noProof/>
        </w:rPr>
        <w:t>ha</w:t>
      </w:r>
      <w:r w:rsidRPr="003648F4">
        <w:rPr>
          <w:rFonts w:ascii="Garamond" w:hAnsi="Garamond" w:cs="Times New Roman"/>
          <w:bCs/>
          <w:iCs/>
        </w:rPr>
        <w:t>ve shown me the value of professionalism and equipped me with the knowledge and work ethic requi</w:t>
      </w:r>
      <w:r w:rsidR="009D5EC6" w:rsidRPr="003648F4">
        <w:rPr>
          <w:rFonts w:ascii="Garamond" w:hAnsi="Garamond" w:cs="Times New Roman"/>
          <w:bCs/>
          <w:iCs/>
        </w:rPr>
        <w:t>red for long-term success in this</w:t>
      </w:r>
      <w:r w:rsidRPr="003648F4">
        <w:rPr>
          <w:rFonts w:ascii="Garamond" w:hAnsi="Garamond" w:cs="Times New Roman"/>
          <w:bCs/>
          <w:iCs/>
        </w:rPr>
        <w:t xml:space="preserve"> field.</w:t>
      </w:r>
      <w:r w:rsidR="003648F4" w:rsidRPr="003648F4">
        <w:rPr>
          <w:rFonts w:ascii="Garamond" w:hAnsi="Garamond" w:cs="Times New Roman"/>
          <w:bCs/>
          <w:iCs/>
        </w:rPr>
        <w:t xml:space="preserve"> I </w:t>
      </w:r>
      <w:r w:rsidR="003648F4">
        <w:rPr>
          <w:rFonts w:ascii="Garamond" w:hAnsi="Garamond" w:cs="Times New Roman"/>
          <w:bCs/>
          <w:iCs/>
        </w:rPr>
        <w:t>excel</w:t>
      </w:r>
      <w:r w:rsidR="003648F4" w:rsidRPr="003648F4">
        <w:rPr>
          <w:rFonts w:ascii="Garamond" w:hAnsi="Garamond" w:cs="Times New Roman"/>
          <w:bCs/>
          <w:iCs/>
        </w:rPr>
        <w:t xml:space="preserve"> at producing detailed financial reports, developing intricate models, and generating timely variance and trending analyses with commentary for management review.</w:t>
      </w:r>
      <w:r w:rsidR="002500D3" w:rsidRPr="003648F4">
        <w:rPr>
          <w:rFonts w:ascii="Garamond" w:hAnsi="Garamond" w:cs="Times New Roman"/>
          <w:bCs/>
          <w:iCs/>
        </w:rPr>
        <w:t xml:space="preserve"> </w:t>
      </w:r>
      <w:r w:rsidRPr="003648F4">
        <w:rPr>
          <w:rFonts w:ascii="Garamond" w:hAnsi="Garamond" w:cs="Times New Roman"/>
          <w:bCs/>
          <w:iCs/>
        </w:rPr>
        <w:t xml:space="preserve">I have a logically structured approach to problem-solving and have interpersonal and communication skills. </w:t>
      </w:r>
      <w:r w:rsidR="003648F4" w:rsidRPr="003648F4">
        <w:rPr>
          <w:rFonts w:ascii="Garamond" w:hAnsi="Garamond" w:cs="Times New Roman"/>
          <w:bCs/>
          <w:iCs/>
        </w:rPr>
        <w:t>In my personal and professional life, I follow my passion, work with integrity, take accountability and thrive in a work environment that is both dynamic and pushes me towards growth.</w:t>
      </w:r>
    </w:p>
    <w:p w14:paraId="68F8A268" w14:textId="25D42D13" w:rsidR="00BA3E17" w:rsidRPr="003648F4" w:rsidRDefault="00000000" w:rsidP="00E14253">
      <w:pPr>
        <w:ind w:right="180"/>
        <w:jc w:val="both"/>
        <w:rPr>
          <w:rFonts w:ascii="Garamond" w:hAnsi="Garamond"/>
          <w:bCs/>
        </w:rPr>
      </w:pPr>
      <w:r w:rsidRPr="003648F4">
        <w:rPr>
          <w:rFonts w:ascii="Garamond" w:hAnsi="Garamond"/>
          <w:bCs/>
          <w:iCs/>
        </w:rPr>
        <w:t xml:space="preserve">I consider myself to be self-motivated, organized, and detail-oriented, with </w:t>
      </w:r>
      <w:r w:rsidR="00AD71C3" w:rsidRPr="003648F4">
        <w:rPr>
          <w:rFonts w:ascii="Garamond" w:hAnsi="Garamond"/>
          <w:bCs/>
          <w:iCs/>
        </w:rPr>
        <w:t>excellent problem-solving and analytical skills</w:t>
      </w:r>
      <w:r w:rsidRPr="003648F4">
        <w:rPr>
          <w:rFonts w:ascii="Garamond" w:hAnsi="Garamond"/>
          <w:bCs/>
          <w:iCs/>
        </w:rPr>
        <w:t>, and</w:t>
      </w:r>
      <w:r w:rsidR="00AD71C3" w:rsidRPr="003648F4">
        <w:rPr>
          <w:rFonts w:ascii="Garamond" w:hAnsi="Garamond"/>
          <w:bCs/>
          <w:iCs/>
        </w:rPr>
        <w:t xml:space="preserve"> the ability to work in a fast-paced and ever-changing environment. </w:t>
      </w:r>
      <w:r w:rsidR="00AD71C3" w:rsidRPr="003648F4">
        <w:rPr>
          <w:rFonts w:ascii="Garamond" w:hAnsi="Garamond"/>
          <w:bCs/>
        </w:rPr>
        <w:t>I possess strong management skills that allow me to get the job done efficiently and in a timely fashion. I’m team-oriented but have the ability to successfully work independently, whichever the situation may require.</w:t>
      </w:r>
      <w:r w:rsidR="00C70DC1" w:rsidRPr="003648F4">
        <w:rPr>
          <w:rFonts w:ascii="Garamond" w:hAnsi="Garamond"/>
          <w:bCs/>
        </w:rPr>
        <w:t xml:space="preserve"> I am confident that my above-mentioned skills will prove to be a great asset to the team</w:t>
      </w:r>
      <w:r w:rsidR="00AD71C3" w:rsidRPr="003648F4">
        <w:rPr>
          <w:rFonts w:ascii="Garamond" w:hAnsi="Garamond"/>
          <w:bCs/>
        </w:rPr>
        <w:t xml:space="preserve">. </w:t>
      </w:r>
    </w:p>
    <w:p w14:paraId="69B26924" w14:textId="77777777" w:rsidR="000604C2" w:rsidRPr="000604C2" w:rsidRDefault="000604C2" w:rsidP="000604C2">
      <w:pPr>
        <w:spacing w:after="0"/>
        <w:ind w:right="180"/>
        <w:jc w:val="both"/>
        <w:rPr>
          <w:rFonts w:ascii="Garamond" w:hAnsi="Garamond" w:cs="Times New Roman"/>
          <w:bCs/>
        </w:rPr>
      </w:pPr>
      <w:r w:rsidRPr="000604C2">
        <w:rPr>
          <w:rFonts w:ascii="Garamond" w:hAnsi="Garamond" w:cs="Times New Roman"/>
          <w:bCs/>
        </w:rPr>
        <w:t>My strengths include, but are not limited to the following;</w:t>
      </w:r>
    </w:p>
    <w:p w14:paraId="7C78748C" w14:textId="77777777" w:rsidR="000604C2" w:rsidRPr="000604C2" w:rsidRDefault="000604C2" w:rsidP="000604C2">
      <w:pPr>
        <w:numPr>
          <w:ilvl w:val="0"/>
          <w:numId w:val="13"/>
        </w:numPr>
        <w:spacing w:after="0"/>
        <w:ind w:right="180"/>
        <w:jc w:val="both"/>
        <w:rPr>
          <w:rFonts w:ascii="Garamond" w:hAnsi="Garamond" w:cs="Times New Roman"/>
          <w:bCs/>
        </w:rPr>
      </w:pPr>
      <w:r w:rsidRPr="000604C2">
        <w:rPr>
          <w:rFonts w:ascii="Garamond" w:hAnsi="Garamond" w:cs="Times New Roman"/>
          <w:bCs/>
        </w:rPr>
        <w:t xml:space="preserve">Strong leadership skills with the ability to adapt to a changing environment, and work in a high-paced environment. </w:t>
      </w:r>
    </w:p>
    <w:p w14:paraId="1D190640" w14:textId="17E24C02" w:rsidR="000604C2" w:rsidRPr="003648F4" w:rsidRDefault="000604C2" w:rsidP="00E14253">
      <w:pPr>
        <w:numPr>
          <w:ilvl w:val="0"/>
          <w:numId w:val="13"/>
        </w:numPr>
        <w:spacing w:after="0"/>
        <w:ind w:right="180"/>
        <w:jc w:val="both"/>
        <w:rPr>
          <w:rFonts w:ascii="Garamond" w:hAnsi="Garamond" w:cs="Times New Roman"/>
          <w:bCs/>
        </w:rPr>
      </w:pPr>
      <w:r w:rsidRPr="000604C2">
        <w:rPr>
          <w:rFonts w:ascii="Garamond" w:hAnsi="Garamond" w:cs="Times New Roman"/>
          <w:bCs/>
        </w:rPr>
        <w:t>Superior multitasking talents, with the ability to manage multiple high-priority assignments and develop solutions to challenging problems.</w:t>
      </w:r>
      <w:r w:rsidRPr="000604C2">
        <w:rPr>
          <w:rFonts w:ascii="Garamond" w:hAnsi="Garamond" w:cs="Times New Roman"/>
          <w:bCs/>
          <w:iCs/>
        </w:rPr>
        <w:t xml:space="preserve"> </w:t>
      </w:r>
    </w:p>
    <w:p w14:paraId="257B6618" w14:textId="4C57EB1D" w:rsidR="00FD5542" w:rsidRPr="003648F4" w:rsidRDefault="00000000" w:rsidP="000604C2">
      <w:pPr>
        <w:spacing w:before="240"/>
        <w:ind w:right="180"/>
        <w:jc w:val="both"/>
        <w:rPr>
          <w:rFonts w:ascii="Garamond" w:hAnsi="Garamond"/>
          <w:bCs/>
        </w:rPr>
      </w:pPr>
      <w:r w:rsidRPr="003648F4">
        <w:rPr>
          <w:rFonts w:ascii="Garamond" w:hAnsi="Garamond" w:cs="Times New Roman"/>
          <w:bCs/>
        </w:rPr>
        <w:t xml:space="preserve">I respectfully submit my resume for your review, as the resume provides more </w:t>
      </w:r>
      <w:r w:rsidRPr="003648F4">
        <w:rPr>
          <w:rFonts w:ascii="Garamond" w:hAnsi="Garamond" w:cs="Times New Roman"/>
          <w:bCs/>
          <w:noProof/>
        </w:rPr>
        <w:t xml:space="preserve">insight </w:t>
      </w:r>
      <w:r w:rsidR="00666C6E" w:rsidRPr="003648F4">
        <w:rPr>
          <w:rFonts w:ascii="Garamond" w:hAnsi="Garamond" w:cs="Times New Roman"/>
          <w:bCs/>
          <w:noProof/>
        </w:rPr>
        <w:t>into</w:t>
      </w:r>
      <w:r w:rsidRPr="003648F4">
        <w:rPr>
          <w:rFonts w:ascii="Garamond" w:hAnsi="Garamond" w:cs="Times New Roman"/>
          <w:bCs/>
        </w:rPr>
        <w:t xml:space="preserve"> my</w:t>
      </w:r>
      <w:r w:rsidR="009913FF" w:rsidRPr="003648F4">
        <w:rPr>
          <w:rFonts w:ascii="Garamond" w:hAnsi="Garamond" w:cs="Times New Roman"/>
          <w:bCs/>
        </w:rPr>
        <w:t xml:space="preserve"> educational background</w:t>
      </w:r>
      <w:r w:rsidR="00D72960" w:rsidRPr="003648F4">
        <w:rPr>
          <w:rFonts w:ascii="Garamond" w:hAnsi="Garamond" w:cs="Times New Roman"/>
          <w:bCs/>
        </w:rPr>
        <w:t xml:space="preserve"> and</w:t>
      </w:r>
      <w:r w:rsidR="009913FF" w:rsidRPr="003648F4">
        <w:rPr>
          <w:rFonts w:ascii="Garamond" w:hAnsi="Garamond" w:cs="Times New Roman"/>
          <w:bCs/>
        </w:rPr>
        <w:t xml:space="preserve"> skills</w:t>
      </w:r>
      <w:r w:rsidR="00D72960" w:rsidRPr="003648F4">
        <w:rPr>
          <w:rFonts w:ascii="Garamond" w:hAnsi="Garamond" w:cs="Times New Roman"/>
          <w:bCs/>
        </w:rPr>
        <w:t xml:space="preserve"> </w:t>
      </w:r>
      <w:r w:rsidR="00005609" w:rsidRPr="003648F4">
        <w:rPr>
          <w:rFonts w:ascii="Garamond" w:hAnsi="Garamond" w:cs="Times New Roman"/>
          <w:bCs/>
        </w:rPr>
        <w:t xml:space="preserve">and </w:t>
      </w:r>
      <w:r w:rsidRPr="003648F4">
        <w:rPr>
          <w:rFonts w:ascii="Garamond" w:hAnsi="Garamond" w:cs="Times New Roman"/>
          <w:bCs/>
        </w:rPr>
        <w:t xml:space="preserve">how it relates to your needs. I will be </w:t>
      </w:r>
      <w:r w:rsidR="00701E15" w:rsidRPr="003648F4">
        <w:rPr>
          <w:rFonts w:ascii="Garamond" w:hAnsi="Garamond" w:cs="Times New Roman"/>
          <w:bCs/>
          <w:noProof/>
        </w:rPr>
        <w:t xml:space="preserve">available </w:t>
      </w:r>
      <w:r w:rsidRPr="003648F4">
        <w:rPr>
          <w:rFonts w:ascii="Garamond" w:hAnsi="Garamond" w:cs="Times New Roman"/>
          <w:bCs/>
          <w:noProof/>
        </w:rPr>
        <w:t>at</w:t>
      </w:r>
      <w:r w:rsidRPr="003648F4">
        <w:rPr>
          <w:rFonts w:ascii="Garamond" w:hAnsi="Garamond" w:cs="Times New Roman"/>
          <w:bCs/>
        </w:rPr>
        <w:t xml:space="preserve"> your convenience and look forward to your call </w:t>
      </w:r>
      <w:r w:rsidR="003648F4">
        <w:rPr>
          <w:rFonts w:ascii="Garamond" w:hAnsi="Garamond" w:cs="Times New Roman"/>
          <w:bCs/>
        </w:rPr>
        <w:t>to discuss</w:t>
      </w:r>
      <w:r w:rsidRPr="003648F4">
        <w:rPr>
          <w:rFonts w:ascii="Garamond" w:hAnsi="Garamond" w:cs="Times New Roman"/>
          <w:bCs/>
        </w:rPr>
        <w:t xml:space="preserve"> my qualifications in detail.   </w:t>
      </w:r>
    </w:p>
    <w:p w14:paraId="0A08794B" w14:textId="77777777" w:rsidR="00E42D80" w:rsidRPr="003648F4" w:rsidRDefault="00E42D80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</w:p>
    <w:p w14:paraId="0221EC2B" w14:textId="77777777" w:rsidR="00E42D80" w:rsidRPr="003648F4" w:rsidRDefault="00000000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  <w:r w:rsidRPr="003648F4">
        <w:rPr>
          <w:rFonts w:ascii="Garamond" w:hAnsi="Garamond" w:cs="Times New Roman"/>
          <w:bCs/>
        </w:rPr>
        <w:t>Thank you for your time and consideration.</w:t>
      </w:r>
    </w:p>
    <w:p w14:paraId="6A6DF0C1" w14:textId="77777777" w:rsidR="005260C5" w:rsidRPr="003648F4" w:rsidRDefault="005260C5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</w:p>
    <w:p w14:paraId="16BA12BB" w14:textId="77777777" w:rsidR="00496065" w:rsidRPr="003648F4" w:rsidRDefault="00000000" w:rsidP="00E14253">
      <w:pPr>
        <w:spacing w:after="0"/>
        <w:ind w:right="270"/>
        <w:jc w:val="both"/>
        <w:rPr>
          <w:rFonts w:ascii="Garamond" w:hAnsi="Garamond" w:cs="Times New Roman"/>
          <w:bCs/>
        </w:rPr>
      </w:pPr>
      <w:r w:rsidRPr="003648F4">
        <w:rPr>
          <w:rFonts w:ascii="Garamond" w:hAnsi="Garamond" w:cs="Times New Roman"/>
          <w:bCs/>
        </w:rPr>
        <w:t>Sinc</w:t>
      </w:r>
      <w:r w:rsidR="005260C5" w:rsidRPr="003648F4">
        <w:rPr>
          <w:rFonts w:ascii="Garamond" w:hAnsi="Garamond" w:cs="Times New Roman"/>
          <w:bCs/>
        </w:rPr>
        <w:t>e</w:t>
      </w:r>
      <w:r w:rsidRPr="003648F4">
        <w:rPr>
          <w:rFonts w:ascii="Garamond" w:hAnsi="Garamond" w:cs="Times New Roman"/>
          <w:bCs/>
        </w:rPr>
        <w:t>r</w:t>
      </w:r>
      <w:r w:rsidR="005260C5" w:rsidRPr="003648F4">
        <w:rPr>
          <w:rFonts w:ascii="Garamond" w:hAnsi="Garamond" w:cs="Times New Roman"/>
          <w:bCs/>
        </w:rPr>
        <w:t>e</w:t>
      </w:r>
      <w:r w:rsidRPr="003648F4">
        <w:rPr>
          <w:rFonts w:ascii="Garamond" w:hAnsi="Garamond" w:cs="Times New Roman"/>
          <w:bCs/>
        </w:rPr>
        <w:t>ly</w:t>
      </w:r>
      <w:r w:rsidR="0043049B" w:rsidRPr="003648F4">
        <w:rPr>
          <w:rFonts w:ascii="Garamond" w:hAnsi="Garamond" w:cs="Times New Roman"/>
          <w:bCs/>
        </w:rPr>
        <w:t>,</w:t>
      </w:r>
    </w:p>
    <w:p w14:paraId="7B6D48A7" w14:textId="77777777" w:rsidR="001C2ADF" w:rsidRPr="003648F4" w:rsidRDefault="001C2ADF" w:rsidP="00E14253">
      <w:pPr>
        <w:spacing w:after="0"/>
        <w:ind w:right="270"/>
        <w:jc w:val="both"/>
        <w:rPr>
          <w:rFonts w:ascii="Garamond" w:hAnsi="Garamond" w:cs="Times New Roman"/>
          <w:b/>
          <w:bCs/>
          <w:noProof/>
        </w:rPr>
      </w:pPr>
    </w:p>
    <w:p w14:paraId="2A891BC4" w14:textId="5354A55B" w:rsidR="00F109F3" w:rsidRPr="003648F4" w:rsidRDefault="003648F4" w:rsidP="00E14253">
      <w:pPr>
        <w:numPr>
          <w:ilvl w:val="6"/>
          <w:numId w:val="6"/>
        </w:numPr>
        <w:tabs>
          <w:tab w:val="num" w:pos="0"/>
        </w:tabs>
        <w:spacing w:after="0"/>
        <w:ind w:right="270"/>
        <w:jc w:val="both"/>
        <w:rPr>
          <w:rFonts w:ascii="Garamond" w:hAnsi="Garamond" w:cs="Times New Roman"/>
          <w:b/>
          <w:bCs/>
          <w:noProof/>
        </w:rPr>
      </w:pPr>
      <w:r w:rsidRPr="003648F4">
        <w:rPr>
          <w:rFonts w:ascii="Garamond" w:hAnsi="Garamond" w:cs="Times New Roman"/>
          <w:b/>
          <w:bCs/>
          <w:noProof/>
          <w:lang w:bidi="en-US"/>
        </w:rPr>
        <w:t>Konstandinos Mucaj</w:t>
      </w:r>
    </w:p>
    <w:p w14:paraId="68FAF3A9" w14:textId="77777777" w:rsidR="00B70625" w:rsidRPr="003648F4" w:rsidRDefault="00B70625" w:rsidP="007C3A6B">
      <w:pPr>
        <w:spacing w:after="0"/>
        <w:ind w:right="270"/>
        <w:jc w:val="both"/>
        <w:rPr>
          <w:rFonts w:ascii="Garamond" w:hAnsi="Garamond" w:cs="Times New Roman"/>
          <w:bCs/>
        </w:rPr>
      </w:pPr>
    </w:p>
    <w:p w14:paraId="7E6282D7" w14:textId="77777777" w:rsidR="004034BE" w:rsidRPr="003648F4" w:rsidRDefault="004034BE" w:rsidP="007C3A6B">
      <w:pPr>
        <w:spacing w:after="0"/>
        <w:ind w:right="270"/>
        <w:jc w:val="both"/>
        <w:rPr>
          <w:rFonts w:ascii="Garamond" w:hAnsi="Garamond" w:cs="Times New Roman"/>
          <w:bCs/>
        </w:rPr>
      </w:pPr>
    </w:p>
    <w:sectPr w:rsidR="004034BE" w:rsidRPr="003648F4" w:rsidSect="00245BA8">
      <w:pgSz w:w="11906" w:h="16838"/>
      <w:pgMar w:top="630" w:right="656" w:bottom="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BD68E02">
      <w:start w:val="1"/>
      <w:numFmt w:val="bullet"/>
      <w:lvlText w:val="•"/>
      <w:lvlJc w:val="left"/>
      <w:pPr>
        <w:ind w:left="720" w:hanging="360"/>
      </w:pPr>
    </w:lvl>
    <w:lvl w:ilvl="1" w:tplc="87322BB8">
      <w:numFmt w:val="decimal"/>
      <w:lvlText w:val=""/>
      <w:lvlJc w:val="left"/>
    </w:lvl>
    <w:lvl w:ilvl="2" w:tplc="91285810">
      <w:numFmt w:val="decimal"/>
      <w:lvlText w:val=""/>
      <w:lvlJc w:val="left"/>
    </w:lvl>
    <w:lvl w:ilvl="3" w:tplc="BFE667C0">
      <w:numFmt w:val="decimal"/>
      <w:lvlText w:val=""/>
      <w:lvlJc w:val="left"/>
    </w:lvl>
    <w:lvl w:ilvl="4" w:tplc="CA92F3CA">
      <w:numFmt w:val="decimal"/>
      <w:lvlText w:val=""/>
      <w:lvlJc w:val="left"/>
    </w:lvl>
    <w:lvl w:ilvl="5" w:tplc="0F2A3684">
      <w:numFmt w:val="decimal"/>
      <w:lvlText w:val=""/>
      <w:lvlJc w:val="left"/>
    </w:lvl>
    <w:lvl w:ilvl="6" w:tplc="E74CE024">
      <w:numFmt w:val="decimal"/>
      <w:lvlText w:val=""/>
      <w:lvlJc w:val="left"/>
    </w:lvl>
    <w:lvl w:ilvl="7" w:tplc="511C2A30">
      <w:numFmt w:val="decimal"/>
      <w:lvlText w:val=""/>
      <w:lvlJc w:val="left"/>
    </w:lvl>
    <w:lvl w:ilvl="8" w:tplc="E19234BE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FE64EED4">
      <w:start w:val="1"/>
      <w:numFmt w:val="bullet"/>
      <w:lvlText w:val="•"/>
      <w:lvlJc w:val="left"/>
      <w:pPr>
        <w:ind w:left="720" w:hanging="360"/>
      </w:pPr>
    </w:lvl>
    <w:lvl w:ilvl="1" w:tplc="F2A08304">
      <w:numFmt w:val="decimal"/>
      <w:lvlText w:val=""/>
      <w:lvlJc w:val="left"/>
    </w:lvl>
    <w:lvl w:ilvl="2" w:tplc="D45E92CE">
      <w:numFmt w:val="decimal"/>
      <w:lvlText w:val=""/>
      <w:lvlJc w:val="left"/>
    </w:lvl>
    <w:lvl w:ilvl="3" w:tplc="93F6BBC4">
      <w:numFmt w:val="decimal"/>
      <w:lvlText w:val=""/>
      <w:lvlJc w:val="left"/>
    </w:lvl>
    <w:lvl w:ilvl="4" w:tplc="E1225A86">
      <w:numFmt w:val="decimal"/>
      <w:lvlText w:val=""/>
      <w:lvlJc w:val="left"/>
    </w:lvl>
    <w:lvl w:ilvl="5" w:tplc="4DECE254">
      <w:numFmt w:val="decimal"/>
      <w:lvlText w:val=""/>
      <w:lvlJc w:val="left"/>
    </w:lvl>
    <w:lvl w:ilvl="6" w:tplc="59DCD5C4">
      <w:numFmt w:val="decimal"/>
      <w:lvlText w:val=""/>
      <w:lvlJc w:val="left"/>
    </w:lvl>
    <w:lvl w:ilvl="7" w:tplc="5D7A6FBC">
      <w:numFmt w:val="decimal"/>
      <w:lvlText w:val=""/>
      <w:lvlJc w:val="left"/>
    </w:lvl>
    <w:lvl w:ilvl="8" w:tplc="08C6F82A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BC522DC4">
      <w:start w:val="1"/>
      <w:numFmt w:val="bullet"/>
      <w:lvlText w:val="•"/>
      <w:lvlJc w:val="left"/>
      <w:pPr>
        <w:ind w:left="720" w:hanging="360"/>
      </w:pPr>
    </w:lvl>
    <w:lvl w:ilvl="1" w:tplc="2716BBC2">
      <w:numFmt w:val="decimal"/>
      <w:lvlText w:val=""/>
      <w:lvlJc w:val="left"/>
    </w:lvl>
    <w:lvl w:ilvl="2" w:tplc="843693DA">
      <w:numFmt w:val="decimal"/>
      <w:lvlText w:val=""/>
      <w:lvlJc w:val="left"/>
    </w:lvl>
    <w:lvl w:ilvl="3" w:tplc="B99C2F82">
      <w:numFmt w:val="decimal"/>
      <w:lvlText w:val=""/>
      <w:lvlJc w:val="left"/>
    </w:lvl>
    <w:lvl w:ilvl="4" w:tplc="DA0CA328">
      <w:numFmt w:val="decimal"/>
      <w:lvlText w:val=""/>
      <w:lvlJc w:val="left"/>
    </w:lvl>
    <w:lvl w:ilvl="5" w:tplc="D3A05F1E">
      <w:numFmt w:val="decimal"/>
      <w:lvlText w:val=""/>
      <w:lvlJc w:val="left"/>
    </w:lvl>
    <w:lvl w:ilvl="6" w:tplc="77D80FF2">
      <w:numFmt w:val="decimal"/>
      <w:lvlText w:val=""/>
      <w:lvlJc w:val="left"/>
    </w:lvl>
    <w:lvl w:ilvl="7" w:tplc="F3385FC8">
      <w:numFmt w:val="decimal"/>
      <w:lvlText w:val=""/>
      <w:lvlJc w:val="left"/>
    </w:lvl>
    <w:lvl w:ilvl="8" w:tplc="F1781D6E">
      <w:numFmt w:val="decimal"/>
      <w:lvlText w:val=""/>
      <w:lvlJc w:val="left"/>
    </w:lvl>
  </w:abstractNum>
  <w:abstractNum w:abstractNumId="3" w15:restartNumberingAfterBreak="0">
    <w:nsid w:val="086F34AF"/>
    <w:multiLevelType w:val="multilevel"/>
    <w:tmpl w:val="C54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6B1F"/>
    <w:multiLevelType w:val="hybridMultilevel"/>
    <w:tmpl w:val="ADECC498"/>
    <w:lvl w:ilvl="0" w:tplc="235CF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62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64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E2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AC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3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2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AF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9E07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68F5"/>
    <w:multiLevelType w:val="multilevel"/>
    <w:tmpl w:val="A4A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7AD2"/>
    <w:multiLevelType w:val="hybridMultilevel"/>
    <w:tmpl w:val="3550B20A"/>
    <w:lvl w:ilvl="0" w:tplc="F13636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96436CA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3A5C6A96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9BC44624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345E86B4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BE3624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78826E62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A98C886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79F4F8F0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59751373"/>
    <w:multiLevelType w:val="hybridMultilevel"/>
    <w:tmpl w:val="ADD2F160"/>
    <w:lvl w:ilvl="0" w:tplc="16E26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2F8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446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42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28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8E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8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8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861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1100"/>
    <w:multiLevelType w:val="multilevel"/>
    <w:tmpl w:val="ADE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B4014"/>
    <w:multiLevelType w:val="multilevel"/>
    <w:tmpl w:val="13C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C0A54"/>
    <w:multiLevelType w:val="multilevel"/>
    <w:tmpl w:val="C8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F79D8"/>
    <w:multiLevelType w:val="hybridMultilevel"/>
    <w:tmpl w:val="DE3409B2"/>
    <w:lvl w:ilvl="0" w:tplc="15E081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3E8C51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CBC483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A1AC83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F02CFC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842DE2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E120C5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016D35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990354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95871773">
    <w:abstractNumId w:val="3"/>
  </w:num>
  <w:num w:numId="2" w16cid:durableId="1997104359">
    <w:abstractNumId w:val="5"/>
  </w:num>
  <w:num w:numId="3" w16cid:durableId="1277327723">
    <w:abstractNumId w:val="10"/>
  </w:num>
  <w:num w:numId="4" w16cid:durableId="1500853870">
    <w:abstractNumId w:val="6"/>
  </w:num>
  <w:num w:numId="5" w16cid:durableId="1445152307">
    <w:abstractNumId w:val="9"/>
  </w:num>
  <w:num w:numId="6" w16cid:durableId="1924872869">
    <w:abstractNumId w:val="0"/>
  </w:num>
  <w:num w:numId="7" w16cid:durableId="1092747575">
    <w:abstractNumId w:val="1"/>
  </w:num>
  <w:num w:numId="8" w16cid:durableId="1416131327">
    <w:abstractNumId w:val="2"/>
  </w:num>
  <w:num w:numId="9" w16cid:durableId="812138192">
    <w:abstractNumId w:val="4"/>
  </w:num>
  <w:num w:numId="10" w16cid:durableId="1160538423">
    <w:abstractNumId w:val="7"/>
  </w:num>
  <w:num w:numId="11" w16cid:durableId="1829710163">
    <w:abstractNumId w:val="8"/>
  </w:num>
  <w:num w:numId="12" w16cid:durableId="830025209">
    <w:abstractNumId w:val="11"/>
  </w:num>
  <w:num w:numId="13" w16cid:durableId="1622035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0MLU0NDExNDQxN7VU0lEKTi0uzszPAykwNK8FAOcSsUotAAAA"/>
  </w:docVars>
  <w:rsids>
    <w:rsidRoot w:val="00B879AA"/>
    <w:rsid w:val="00005609"/>
    <w:rsid w:val="00007DC1"/>
    <w:rsid w:val="00014E1E"/>
    <w:rsid w:val="00017238"/>
    <w:rsid w:val="000203BD"/>
    <w:rsid w:val="0002303D"/>
    <w:rsid w:val="0002770B"/>
    <w:rsid w:val="00030D1B"/>
    <w:rsid w:val="00032F83"/>
    <w:rsid w:val="00036808"/>
    <w:rsid w:val="000543A7"/>
    <w:rsid w:val="00060400"/>
    <w:rsid w:val="000604C2"/>
    <w:rsid w:val="00065792"/>
    <w:rsid w:val="00065E1C"/>
    <w:rsid w:val="00072CAD"/>
    <w:rsid w:val="000742A7"/>
    <w:rsid w:val="000A18ED"/>
    <w:rsid w:val="000B3049"/>
    <w:rsid w:val="000C016E"/>
    <w:rsid w:val="000C1320"/>
    <w:rsid w:val="000D7D28"/>
    <w:rsid w:val="000E0A41"/>
    <w:rsid w:val="000F05C6"/>
    <w:rsid w:val="000F066A"/>
    <w:rsid w:val="000F19E6"/>
    <w:rsid w:val="000F6144"/>
    <w:rsid w:val="001003D7"/>
    <w:rsid w:val="0010359C"/>
    <w:rsid w:val="00112878"/>
    <w:rsid w:val="0011311E"/>
    <w:rsid w:val="0011710A"/>
    <w:rsid w:val="00126191"/>
    <w:rsid w:val="00126A57"/>
    <w:rsid w:val="001305E1"/>
    <w:rsid w:val="0013083D"/>
    <w:rsid w:val="001369F9"/>
    <w:rsid w:val="00141852"/>
    <w:rsid w:val="001549E4"/>
    <w:rsid w:val="00167CAF"/>
    <w:rsid w:val="001707C5"/>
    <w:rsid w:val="001807FE"/>
    <w:rsid w:val="0018432F"/>
    <w:rsid w:val="001924E9"/>
    <w:rsid w:val="001939E2"/>
    <w:rsid w:val="00194CF2"/>
    <w:rsid w:val="00196A1D"/>
    <w:rsid w:val="001977FC"/>
    <w:rsid w:val="00197A18"/>
    <w:rsid w:val="001A277A"/>
    <w:rsid w:val="001A782D"/>
    <w:rsid w:val="001B08C2"/>
    <w:rsid w:val="001C1C24"/>
    <w:rsid w:val="001C2ADF"/>
    <w:rsid w:val="001C45C4"/>
    <w:rsid w:val="001C78F3"/>
    <w:rsid w:val="001E5AAF"/>
    <w:rsid w:val="001F0DF0"/>
    <w:rsid w:val="001F4CE2"/>
    <w:rsid w:val="002032EC"/>
    <w:rsid w:val="0020498F"/>
    <w:rsid w:val="002052BA"/>
    <w:rsid w:val="00215046"/>
    <w:rsid w:val="00216840"/>
    <w:rsid w:val="00216A0A"/>
    <w:rsid w:val="00225B8E"/>
    <w:rsid w:val="00236C48"/>
    <w:rsid w:val="002439CD"/>
    <w:rsid w:val="00245BA8"/>
    <w:rsid w:val="002500D3"/>
    <w:rsid w:val="00250D4A"/>
    <w:rsid w:val="00254785"/>
    <w:rsid w:val="00263DA7"/>
    <w:rsid w:val="00265F96"/>
    <w:rsid w:val="00270291"/>
    <w:rsid w:val="00276161"/>
    <w:rsid w:val="0028216A"/>
    <w:rsid w:val="0028719B"/>
    <w:rsid w:val="00294754"/>
    <w:rsid w:val="002A413C"/>
    <w:rsid w:val="002A554C"/>
    <w:rsid w:val="002A5C20"/>
    <w:rsid w:val="002A6F1E"/>
    <w:rsid w:val="002B1E36"/>
    <w:rsid w:val="002B6B88"/>
    <w:rsid w:val="002B7A7E"/>
    <w:rsid w:val="002C0AAF"/>
    <w:rsid w:val="002C2F5C"/>
    <w:rsid w:val="002D02F6"/>
    <w:rsid w:val="002D1A99"/>
    <w:rsid w:val="002D3810"/>
    <w:rsid w:val="002D40AD"/>
    <w:rsid w:val="002D4D6E"/>
    <w:rsid w:val="002E2CF8"/>
    <w:rsid w:val="002E3832"/>
    <w:rsid w:val="002E6E36"/>
    <w:rsid w:val="002F0A4A"/>
    <w:rsid w:val="00307A07"/>
    <w:rsid w:val="00310128"/>
    <w:rsid w:val="003127B0"/>
    <w:rsid w:val="00314B0F"/>
    <w:rsid w:val="003163BD"/>
    <w:rsid w:val="003306D0"/>
    <w:rsid w:val="003360FD"/>
    <w:rsid w:val="003411AA"/>
    <w:rsid w:val="00356514"/>
    <w:rsid w:val="00356FE1"/>
    <w:rsid w:val="0036002B"/>
    <w:rsid w:val="003609B4"/>
    <w:rsid w:val="003648F4"/>
    <w:rsid w:val="00366799"/>
    <w:rsid w:val="00371D2D"/>
    <w:rsid w:val="00374FEA"/>
    <w:rsid w:val="00384A57"/>
    <w:rsid w:val="00386533"/>
    <w:rsid w:val="003924BF"/>
    <w:rsid w:val="003963E8"/>
    <w:rsid w:val="003A38C3"/>
    <w:rsid w:val="003B7F85"/>
    <w:rsid w:val="003E4187"/>
    <w:rsid w:val="003E4F1A"/>
    <w:rsid w:val="003E68BA"/>
    <w:rsid w:val="003F0D9E"/>
    <w:rsid w:val="003F5282"/>
    <w:rsid w:val="003F6B95"/>
    <w:rsid w:val="004034BE"/>
    <w:rsid w:val="00407322"/>
    <w:rsid w:val="00413472"/>
    <w:rsid w:val="004136F4"/>
    <w:rsid w:val="004206A4"/>
    <w:rsid w:val="004213A2"/>
    <w:rsid w:val="00424C03"/>
    <w:rsid w:val="0043049B"/>
    <w:rsid w:val="0043431F"/>
    <w:rsid w:val="00440F0D"/>
    <w:rsid w:val="00441C26"/>
    <w:rsid w:val="004527E9"/>
    <w:rsid w:val="0045373C"/>
    <w:rsid w:val="0045503A"/>
    <w:rsid w:val="00461084"/>
    <w:rsid w:val="00463750"/>
    <w:rsid w:val="00465F10"/>
    <w:rsid w:val="00467366"/>
    <w:rsid w:val="004801D2"/>
    <w:rsid w:val="004829E4"/>
    <w:rsid w:val="0049428E"/>
    <w:rsid w:val="00496065"/>
    <w:rsid w:val="004A464F"/>
    <w:rsid w:val="004A7D78"/>
    <w:rsid w:val="004B09C9"/>
    <w:rsid w:val="004B5BC3"/>
    <w:rsid w:val="004B5C57"/>
    <w:rsid w:val="004C032F"/>
    <w:rsid w:val="004C403F"/>
    <w:rsid w:val="004C4B80"/>
    <w:rsid w:val="004C5C69"/>
    <w:rsid w:val="004D3F29"/>
    <w:rsid w:val="004E037B"/>
    <w:rsid w:val="004E28E7"/>
    <w:rsid w:val="004E5DF3"/>
    <w:rsid w:val="00503A52"/>
    <w:rsid w:val="00504B1D"/>
    <w:rsid w:val="00505173"/>
    <w:rsid w:val="0051238D"/>
    <w:rsid w:val="0051550A"/>
    <w:rsid w:val="00520010"/>
    <w:rsid w:val="00522933"/>
    <w:rsid w:val="00523483"/>
    <w:rsid w:val="005260C5"/>
    <w:rsid w:val="00530AAA"/>
    <w:rsid w:val="005320AC"/>
    <w:rsid w:val="005335FD"/>
    <w:rsid w:val="005415E8"/>
    <w:rsid w:val="005425FD"/>
    <w:rsid w:val="00550D2A"/>
    <w:rsid w:val="00564AAF"/>
    <w:rsid w:val="00575E59"/>
    <w:rsid w:val="005774BD"/>
    <w:rsid w:val="00582CE3"/>
    <w:rsid w:val="005840CD"/>
    <w:rsid w:val="00586210"/>
    <w:rsid w:val="005A207C"/>
    <w:rsid w:val="005D0F02"/>
    <w:rsid w:val="005D5172"/>
    <w:rsid w:val="005D67D2"/>
    <w:rsid w:val="005E6892"/>
    <w:rsid w:val="005F1A65"/>
    <w:rsid w:val="005F314C"/>
    <w:rsid w:val="005F3689"/>
    <w:rsid w:val="0060103A"/>
    <w:rsid w:val="006026EB"/>
    <w:rsid w:val="00611DC7"/>
    <w:rsid w:val="00616716"/>
    <w:rsid w:val="00626F9D"/>
    <w:rsid w:val="0063069C"/>
    <w:rsid w:val="00633CCC"/>
    <w:rsid w:val="00641724"/>
    <w:rsid w:val="00643048"/>
    <w:rsid w:val="0065020F"/>
    <w:rsid w:val="00650570"/>
    <w:rsid w:val="00660D9B"/>
    <w:rsid w:val="0066279A"/>
    <w:rsid w:val="00666C6E"/>
    <w:rsid w:val="00685E97"/>
    <w:rsid w:val="006911D9"/>
    <w:rsid w:val="0069789D"/>
    <w:rsid w:val="006B5472"/>
    <w:rsid w:val="006C17F8"/>
    <w:rsid w:val="006C26F3"/>
    <w:rsid w:val="006C3B41"/>
    <w:rsid w:val="006C62E4"/>
    <w:rsid w:val="006D4F87"/>
    <w:rsid w:val="006E0CB7"/>
    <w:rsid w:val="006E2477"/>
    <w:rsid w:val="006F48E4"/>
    <w:rsid w:val="00700562"/>
    <w:rsid w:val="00701A64"/>
    <w:rsid w:val="00701E15"/>
    <w:rsid w:val="0070565E"/>
    <w:rsid w:val="0071561B"/>
    <w:rsid w:val="00732031"/>
    <w:rsid w:val="00734D5B"/>
    <w:rsid w:val="007409ED"/>
    <w:rsid w:val="007410E7"/>
    <w:rsid w:val="007410F1"/>
    <w:rsid w:val="007411CC"/>
    <w:rsid w:val="00742BE9"/>
    <w:rsid w:val="00745D8C"/>
    <w:rsid w:val="007500EC"/>
    <w:rsid w:val="00756025"/>
    <w:rsid w:val="00761B3D"/>
    <w:rsid w:val="00763456"/>
    <w:rsid w:val="00770301"/>
    <w:rsid w:val="00780380"/>
    <w:rsid w:val="0078532C"/>
    <w:rsid w:val="00794D98"/>
    <w:rsid w:val="00795664"/>
    <w:rsid w:val="00795EC7"/>
    <w:rsid w:val="007A4DBB"/>
    <w:rsid w:val="007A6AB7"/>
    <w:rsid w:val="007A6BFA"/>
    <w:rsid w:val="007B3A5B"/>
    <w:rsid w:val="007B596D"/>
    <w:rsid w:val="007C0F7F"/>
    <w:rsid w:val="007C3A6B"/>
    <w:rsid w:val="007C7573"/>
    <w:rsid w:val="007C7C9E"/>
    <w:rsid w:val="007D6ED8"/>
    <w:rsid w:val="007E4AA2"/>
    <w:rsid w:val="007F61B8"/>
    <w:rsid w:val="007F7450"/>
    <w:rsid w:val="008036EF"/>
    <w:rsid w:val="008041FB"/>
    <w:rsid w:val="0081163E"/>
    <w:rsid w:val="008261E3"/>
    <w:rsid w:val="00827828"/>
    <w:rsid w:val="00835616"/>
    <w:rsid w:val="00844F3B"/>
    <w:rsid w:val="008469C7"/>
    <w:rsid w:val="00861140"/>
    <w:rsid w:val="008621B2"/>
    <w:rsid w:val="008654A0"/>
    <w:rsid w:val="00865CBE"/>
    <w:rsid w:val="00866A4D"/>
    <w:rsid w:val="008716B0"/>
    <w:rsid w:val="00872238"/>
    <w:rsid w:val="008775D3"/>
    <w:rsid w:val="008873C3"/>
    <w:rsid w:val="008B1A3B"/>
    <w:rsid w:val="008B3533"/>
    <w:rsid w:val="008B7C0E"/>
    <w:rsid w:val="008C2C79"/>
    <w:rsid w:val="008E40C7"/>
    <w:rsid w:val="008E5F3E"/>
    <w:rsid w:val="008F02CA"/>
    <w:rsid w:val="008F19A4"/>
    <w:rsid w:val="008F50EC"/>
    <w:rsid w:val="008F526E"/>
    <w:rsid w:val="008F662D"/>
    <w:rsid w:val="0090091E"/>
    <w:rsid w:val="00900C0D"/>
    <w:rsid w:val="00902732"/>
    <w:rsid w:val="009027F9"/>
    <w:rsid w:val="00905379"/>
    <w:rsid w:val="009106F7"/>
    <w:rsid w:val="00912A1E"/>
    <w:rsid w:val="00917A01"/>
    <w:rsid w:val="0092699D"/>
    <w:rsid w:val="00927737"/>
    <w:rsid w:val="00927ED9"/>
    <w:rsid w:val="00930132"/>
    <w:rsid w:val="00947DD2"/>
    <w:rsid w:val="00955CD9"/>
    <w:rsid w:val="00960620"/>
    <w:rsid w:val="00965E2F"/>
    <w:rsid w:val="00966370"/>
    <w:rsid w:val="00974C56"/>
    <w:rsid w:val="00975B7B"/>
    <w:rsid w:val="00983BB5"/>
    <w:rsid w:val="009856F0"/>
    <w:rsid w:val="009913FF"/>
    <w:rsid w:val="0099448F"/>
    <w:rsid w:val="009B5028"/>
    <w:rsid w:val="009B5EB2"/>
    <w:rsid w:val="009D1041"/>
    <w:rsid w:val="009D2198"/>
    <w:rsid w:val="009D2BFA"/>
    <w:rsid w:val="009D3989"/>
    <w:rsid w:val="009D5EC6"/>
    <w:rsid w:val="009E190B"/>
    <w:rsid w:val="009E762C"/>
    <w:rsid w:val="009F5472"/>
    <w:rsid w:val="00A04D37"/>
    <w:rsid w:val="00A05283"/>
    <w:rsid w:val="00A141AB"/>
    <w:rsid w:val="00A162EB"/>
    <w:rsid w:val="00A22130"/>
    <w:rsid w:val="00A34EB6"/>
    <w:rsid w:val="00A36DEC"/>
    <w:rsid w:val="00A41F79"/>
    <w:rsid w:val="00A42153"/>
    <w:rsid w:val="00A42421"/>
    <w:rsid w:val="00A44B37"/>
    <w:rsid w:val="00A546C5"/>
    <w:rsid w:val="00A57B74"/>
    <w:rsid w:val="00A60C34"/>
    <w:rsid w:val="00A6152B"/>
    <w:rsid w:val="00A65A11"/>
    <w:rsid w:val="00A715A2"/>
    <w:rsid w:val="00A72765"/>
    <w:rsid w:val="00A73A8E"/>
    <w:rsid w:val="00A75610"/>
    <w:rsid w:val="00A87DB8"/>
    <w:rsid w:val="00A91E85"/>
    <w:rsid w:val="00AA07FC"/>
    <w:rsid w:val="00AA147E"/>
    <w:rsid w:val="00AA28F4"/>
    <w:rsid w:val="00AB7781"/>
    <w:rsid w:val="00AD71C3"/>
    <w:rsid w:val="00AF170B"/>
    <w:rsid w:val="00AF2527"/>
    <w:rsid w:val="00AF3019"/>
    <w:rsid w:val="00AF4B8B"/>
    <w:rsid w:val="00AF5661"/>
    <w:rsid w:val="00AF5E0A"/>
    <w:rsid w:val="00B0307D"/>
    <w:rsid w:val="00B059A5"/>
    <w:rsid w:val="00B061D3"/>
    <w:rsid w:val="00B0706B"/>
    <w:rsid w:val="00B14956"/>
    <w:rsid w:val="00B17B86"/>
    <w:rsid w:val="00B240BD"/>
    <w:rsid w:val="00B308BA"/>
    <w:rsid w:val="00B325A9"/>
    <w:rsid w:val="00B32ED3"/>
    <w:rsid w:val="00B333E5"/>
    <w:rsid w:val="00B33BBF"/>
    <w:rsid w:val="00B42E11"/>
    <w:rsid w:val="00B46A2E"/>
    <w:rsid w:val="00B5309F"/>
    <w:rsid w:val="00B62F05"/>
    <w:rsid w:val="00B62F76"/>
    <w:rsid w:val="00B65922"/>
    <w:rsid w:val="00B65AC9"/>
    <w:rsid w:val="00B70625"/>
    <w:rsid w:val="00B71E5E"/>
    <w:rsid w:val="00B74253"/>
    <w:rsid w:val="00B86F87"/>
    <w:rsid w:val="00B879AA"/>
    <w:rsid w:val="00B92727"/>
    <w:rsid w:val="00B92D4C"/>
    <w:rsid w:val="00B93FB0"/>
    <w:rsid w:val="00BA3E17"/>
    <w:rsid w:val="00BB0CDA"/>
    <w:rsid w:val="00BB40FE"/>
    <w:rsid w:val="00BC5905"/>
    <w:rsid w:val="00BC677C"/>
    <w:rsid w:val="00BC7A88"/>
    <w:rsid w:val="00BE0E42"/>
    <w:rsid w:val="00BF04E9"/>
    <w:rsid w:val="00BF0C83"/>
    <w:rsid w:val="00BF2C55"/>
    <w:rsid w:val="00BF2E74"/>
    <w:rsid w:val="00C03432"/>
    <w:rsid w:val="00C12814"/>
    <w:rsid w:val="00C210AE"/>
    <w:rsid w:val="00C25202"/>
    <w:rsid w:val="00C273BE"/>
    <w:rsid w:val="00C3284C"/>
    <w:rsid w:val="00C32DFF"/>
    <w:rsid w:val="00C34818"/>
    <w:rsid w:val="00C36BA3"/>
    <w:rsid w:val="00C41DF6"/>
    <w:rsid w:val="00C453BD"/>
    <w:rsid w:val="00C5287D"/>
    <w:rsid w:val="00C532C0"/>
    <w:rsid w:val="00C53743"/>
    <w:rsid w:val="00C63DF0"/>
    <w:rsid w:val="00C70DC1"/>
    <w:rsid w:val="00C710CC"/>
    <w:rsid w:val="00C839B1"/>
    <w:rsid w:val="00C90D99"/>
    <w:rsid w:val="00C91C02"/>
    <w:rsid w:val="00C9746C"/>
    <w:rsid w:val="00CA2E83"/>
    <w:rsid w:val="00CB05A2"/>
    <w:rsid w:val="00CB0D96"/>
    <w:rsid w:val="00CB28B9"/>
    <w:rsid w:val="00CC0BB7"/>
    <w:rsid w:val="00CC6BF6"/>
    <w:rsid w:val="00CE5232"/>
    <w:rsid w:val="00CE61EA"/>
    <w:rsid w:val="00CE79C2"/>
    <w:rsid w:val="00CF4C6C"/>
    <w:rsid w:val="00D01F30"/>
    <w:rsid w:val="00D0607D"/>
    <w:rsid w:val="00D10BA3"/>
    <w:rsid w:val="00D16D48"/>
    <w:rsid w:val="00D3145A"/>
    <w:rsid w:val="00D3710E"/>
    <w:rsid w:val="00D51554"/>
    <w:rsid w:val="00D5760D"/>
    <w:rsid w:val="00D64E53"/>
    <w:rsid w:val="00D67875"/>
    <w:rsid w:val="00D67C0E"/>
    <w:rsid w:val="00D72960"/>
    <w:rsid w:val="00D77D70"/>
    <w:rsid w:val="00D818E1"/>
    <w:rsid w:val="00D821F0"/>
    <w:rsid w:val="00D8542D"/>
    <w:rsid w:val="00D951BF"/>
    <w:rsid w:val="00D95BA9"/>
    <w:rsid w:val="00DB1F91"/>
    <w:rsid w:val="00DB5212"/>
    <w:rsid w:val="00DD2B8E"/>
    <w:rsid w:val="00DD656E"/>
    <w:rsid w:val="00E00FCA"/>
    <w:rsid w:val="00E0115C"/>
    <w:rsid w:val="00E030E3"/>
    <w:rsid w:val="00E03B68"/>
    <w:rsid w:val="00E03CD1"/>
    <w:rsid w:val="00E060EE"/>
    <w:rsid w:val="00E14253"/>
    <w:rsid w:val="00E20A84"/>
    <w:rsid w:val="00E25885"/>
    <w:rsid w:val="00E2718C"/>
    <w:rsid w:val="00E27CB0"/>
    <w:rsid w:val="00E41CF2"/>
    <w:rsid w:val="00E42D80"/>
    <w:rsid w:val="00E437FA"/>
    <w:rsid w:val="00E47920"/>
    <w:rsid w:val="00E51ED2"/>
    <w:rsid w:val="00E54DD0"/>
    <w:rsid w:val="00E556ED"/>
    <w:rsid w:val="00E55897"/>
    <w:rsid w:val="00E562F3"/>
    <w:rsid w:val="00E56C5A"/>
    <w:rsid w:val="00E56E97"/>
    <w:rsid w:val="00E6619A"/>
    <w:rsid w:val="00E70E31"/>
    <w:rsid w:val="00E76D53"/>
    <w:rsid w:val="00E87676"/>
    <w:rsid w:val="00E93BC0"/>
    <w:rsid w:val="00E95E01"/>
    <w:rsid w:val="00EA03EA"/>
    <w:rsid w:val="00EB16E4"/>
    <w:rsid w:val="00EB2515"/>
    <w:rsid w:val="00EC1A83"/>
    <w:rsid w:val="00EC2054"/>
    <w:rsid w:val="00EC5CBF"/>
    <w:rsid w:val="00ED2B96"/>
    <w:rsid w:val="00EF1D94"/>
    <w:rsid w:val="00F01433"/>
    <w:rsid w:val="00F109F3"/>
    <w:rsid w:val="00F161AA"/>
    <w:rsid w:val="00F1694B"/>
    <w:rsid w:val="00F21224"/>
    <w:rsid w:val="00F248B9"/>
    <w:rsid w:val="00F26134"/>
    <w:rsid w:val="00F31A63"/>
    <w:rsid w:val="00F33029"/>
    <w:rsid w:val="00F34D0A"/>
    <w:rsid w:val="00F404BA"/>
    <w:rsid w:val="00F41325"/>
    <w:rsid w:val="00F47042"/>
    <w:rsid w:val="00F53D14"/>
    <w:rsid w:val="00F5613B"/>
    <w:rsid w:val="00F60076"/>
    <w:rsid w:val="00F66EFE"/>
    <w:rsid w:val="00F67511"/>
    <w:rsid w:val="00F731E8"/>
    <w:rsid w:val="00F7539E"/>
    <w:rsid w:val="00F76BB9"/>
    <w:rsid w:val="00F854F5"/>
    <w:rsid w:val="00F87BF7"/>
    <w:rsid w:val="00F939BF"/>
    <w:rsid w:val="00F95BEA"/>
    <w:rsid w:val="00FA08E5"/>
    <w:rsid w:val="00FA35BB"/>
    <w:rsid w:val="00FB5804"/>
    <w:rsid w:val="00FD38E9"/>
    <w:rsid w:val="00FD5542"/>
    <w:rsid w:val="00FD5A33"/>
    <w:rsid w:val="00FE2804"/>
    <w:rsid w:val="00FE3250"/>
    <w:rsid w:val="00FE45E0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C4BD"/>
  <w15:docId w15:val="{6544AA26-DA86-4026-8EF5-74D6288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AD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7ED9"/>
    <w:pPr>
      <w:spacing w:after="0"/>
      <w:outlineLvl w:val="2"/>
    </w:pPr>
    <w:rPr>
      <w:rFonts w:ascii="Cambria" w:eastAsia="Times New Roman" w:hAnsi="Cambria" w:cs="Times New Roman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F3"/>
  </w:style>
  <w:style w:type="paragraph" w:styleId="Footer">
    <w:name w:val="footer"/>
    <w:basedOn w:val="Normal"/>
    <w:link w:val="FooterChar"/>
    <w:uiPriority w:val="99"/>
    <w:unhideWhenUsed/>
    <w:rsid w:val="00E56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F3"/>
  </w:style>
  <w:style w:type="paragraph" w:styleId="BalloonText">
    <w:name w:val="Balloon Text"/>
    <w:basedOn w:val="Normal"/>
    <w:link w:val="BalloonTextChar"/>
    <w:uiPriority w:val="99"/>
    <w:semiHidden/>
    <w:unhideWhenUsed/>
    <w:rsid w:val="0074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10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A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4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15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D9"/>
    <w:rPr>
      <w:rFonts w:ascii="Cambria" w:eastAsia="Times New Roman" w:hAnsi="Cambria" w:cs="Times New Roman"/>
      <w:smallCaps/>
      <w:spacing w:val="5"/>
      <w:sz w:val="24"/>
      <w:szCs w:val="24"/>
    </w:rPr>
  </w:style>
  <w:style w:type="character" w:customStyle="1" w:styleId="IntenseReference1">
    <w:name w:val="Intense Reference1"/>
    <w:uiPriority w:val="99"/>
    <w:qFormat/>
    <w:rsid w:val="00927ED9"/>
    <w:rPr>
      <w:b/>
      <w:bCs/>
      <w:smallCaps/>
      <w:spacing w:val="5"/>
      <w:sz w:val="22"/>
      <w:szCs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D16D4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57B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523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26617-3E2A-4255-835F-CBE53647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Kayode Ojo</cp:lastModifiedBy>
  <cp:revision>2</cp:revision>
  <dcterms:created xsi:type="dcterms:W3CDTF">2023-10-27T07:56:00Z</dcterms:created>
  <dcterms:modified xsi:type="dcterms:W3CDTF">2023-10-27T07:56:00Z</dcterms:modified>
</cp:coreProperties>
</file>