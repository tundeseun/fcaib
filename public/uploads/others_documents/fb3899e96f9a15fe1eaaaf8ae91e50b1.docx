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299F1486" w14:textId="77777777" w:rsidR="00B61D36" w:rsidRPr="003E37E0" w:rsidRDefault="006F401D" w:rsidP="00B61D36">
      <w:pPr>
        <w:spacing w:after="0" w:line="240" w:lineRule="auto"/>
        <w:jc w:val="center"/>
        <w:rPr>
          <w:rFonts w:ascii="Arial" w:hAnsi="Arial"/>
          <w:b/>
          <w:bCs/>
          <w:sz w:val="40"/>
          <w:szCs w:val="44"/>
        </w:rPr>
      </w:pPr>
      <w:r w:rsidRPr="006F401D">
        <w:rPr>
          <w:rFonts w:ascii="Arial" w:hAnsi="Arial"/>
          <w:b/>
          <w:bCs/>
          <w:sz w:val="40"/>
          <w:szCs w:val="44"/>
        </w:rPr>
        <w:t xml:space="preserve">Chaitanya </w:t>
      </w:r>
      <w:proofErr w:type="spellStart"/>
      <w:r w:rsidRPr="006F401D">
        <w:rPr>
          <w:rFonts w:ascii="Arial" w:hAnsi="Arial"/>
          <w:b/>
          <w:bCs/>
          <w:sz w:val="40"/>
          <w:szCs w:val="44"/>
        </w:rPr>
        <w:t>Belwal</w:t>
      </w:r>
      <w:proofErr w:type="spellEnd"/>
    </w:p>
    <w:p w14:paraId="56E33344" w14:textId="77777777" w:rsidR="00E70492" w:rsidRPr="003E37E0" w:rsidRDefault="00B61D36" w:rsidP="006F401D">
      <w:pPr>
        <w:spacing w:after="0"/>
        <w:jc w:val="center"/>
        <w:rPr>
          <w:rFonts w:ascii="Arial" w:hAnsi="Arial"/>
          <w:b/>
          <w:bCs/>
          <w:sz w:val="20"/>
          <w:szCs w:val="20"/>
        </w:rPr>
      </w:pPr>
      <w:r w:rsidRPr="003E37E0">
        <w:rPr>
          <w:rFonts w:ascii="Arial" w:hAnsi="Arial"/>
          <w:bCs/>
          <w:sz w:val="20"/>
          <w:szCs w:val="20"/>
        </w:rPr>
        <w:sym w:font="Wingdings" w:char="F028"/>
      </w:r>
      <w:r w:rsidRPr="003E37E0">
        <w:rPr>
          <w:rFonts w:ascii="Arial" w:hAnsi="Arial"/>
          <w:bCs/>
          <w:sz w:val="20"/>
          <w:szCs w:val="20"/>
        </w:rPr>
        <w:t>:</w:t>
      </w:r>
      <w:r w:rsidRPr="003E37E0">
        <w:rPr>
          <w:rFonts w:ascii="Arial" w:hAnsi="Arial"/>
          <w:sz w:val="20"/>
          <w:szCs w:val="20"/>
        </w:rPr>
        <w:t xml:space="preserve"> </w:t>
      </w:r>
      <w:r w:rsidR="006F401D" w:rsidRPr="006F401D">
        <w:rPr>
          <w:rFonts w:ascii="Arial" w:hAnsi="Arial"/>
          <w:bCs/>
          <w:sz w:val="20"/>
          <w:szCs w:val="20"/>
        </w:rPr>
        <w:t>+1-832-965-</w:t>
      </w:r>
      <w:proofErr w:type="gramStart"/>
      <w:r w:rsidR="006F401D" w:rsidRPr="006F401D">
        <w:rPr>
          <w:rFonts w:ascii="Arial" w:hAnsi="Arial"/>
          <w:bCs/>
          <w:sz w:val="20"/>
          <w:szCs w:val="20"/>
        </w:rPr>
        <w:t xml:space="preserve">6497  </w:t>
      </w:r>
      <w:r w:rsidRPr="003E37E0">
        <w:rPr>
          <w:rFonts w:ascii="Arial" w:hAnsi="Arial"/>
          <w:bCs/>
          <w:sz w:val="20"/>
          <w:szCs w:val="20"/>
        </w:rPr>
        <w:tab/>
      </w:r>
      <w:proofErr w:type="gramEnd"/>
      <w:r w:rsidRPr="003E37E0">
        <w:rPr>
          <w:rFonts w:ascii="Arial" w:hAnsi="Arial"/>
          <w:bCs/>
          <w:sz w:val="20"/>
          <w:szCs w:val="20"/>
        </w:rPr>
        <w:sym w:font="Wingdings" w:char="F02A"/>
      </w:r>
      <w:r w:rsidRPr="003E37E0">
        <w:rPr>
          <w:rFonts w:ascii="Arial" w:hAnsi="Arial"/>
          <w:bCs/>
          <w:sz w:val="20"/>
          <w:szCs w:val="20"/>
        </w:rPr>
        <w:t>:</w:t>
      </w:r>
      <w:r w:rsidRPr="003E37E0">
        <w:rPr>
          <w:rFonts w:ascii="Arial" w:hAnsi="Arial"/>
          <w:sz w:val="20"/>
          <w:szCs w:val="20"/>
        </w:rPr>
        <w:t xml:space="preserve"> </w:t>
      </w:r>
      <w:r w:rsidR="006F401D" w:rsidRPr="006F401D">
        <w:rPr>
          <w:rFonts w:ascii="Arial" w:hAnsi="Arial"/>
          <w:bCs/>
          <w:sz w:val="20"/>
          <w:szCs w:val="20"/>
        </w:rPr>
        <w:t>cbelwal@gmail.com</w:t>
      </w:r>
    </w:p>
    <w:p w14:paraId="6532A8B1" w14:textId="77777777" w:rsidR="00334EC2" w:rsidRPr="003E37E0" w:rsidRDefault="00334EC2" w:rsidP="00334EC2">
      <w:pPr>
        <w:pBdr>
          <w:bottom w:val="single" w:sz="18" w:space="0" w:color="7F7F7F"/>
        </w:pBdr>
        <w:spacing w:after="0" w:line="120" w:lineRule="auto"/>
        <w:rPr>
          <w:rFonts w:ascii="Arial" w:hAnsi="Arial"/>
          <w:color w:val="FF0000"/>
          <w:sz w:val="10"/>
          <w:szCs w:val="10"/>
        </w:rPr>
      </w:pPr>
    </w:p>
    <w:p w14:paraId="637E8B34" w14:textId="77777777" w:rsidR="00334EC2" w:rsidRPr="003E37E0" w:rsidRDefault="00334EC2" w:rsidP="00334EC2">
      <w:pPr>
        <w:pStyle w:val="Heading3"/>
        <w:spacing w:line="240" w:lineRule="auto"/>
        <w:rPr>
          <w:rStyle w:val="IntenseReference1"/>
          <w:rFonts w:ascii="Arial" w:hAnsi="Arial" w:cs="Arial"/>
          <w:spacing w:val="6"/>
          <w:sz w:val="2"/>
        </w:rPr>
      </w:pPr>
    </w:p>
    <w:p w14:paraId="08AF423B" w14:textId="77777777" w:rsidR="00334EC2" w:rsidRPr="003E37E0" w:rsidRDefault="00334EC2" w:rsidP="00334EC2">
      <w:pPr>
        <w:pStyle w:val="Heading3"/>
        <w:jc w:val="center"/>
        <w:rPr>
          <w:rFonts w:ascii="Arial" w:hAnsi="Arial" w:cs="Arial"/>
          <w:b/>
          <w:bCs/>
          <w:spacing w:val="6"/>
          <w:sz w:val="8"/>
          <w:szCs w:val="22"/>
        </w:rPr>
      </w:pPr>
    </w:p>
    <w:p w14:paraId="468C79F8" w14:textId="77777777" w:rsidR="0049428E" w:rsidRPr="003E37E0" w:rsidRDefault="00B61D36" w:rsidP="005B0729">
      <w:pPr>
        <w:spacing w:after="0"/>
        <w:ind w:right="270"/>
        <w:rPr>
          <w:rFonts w:ascii="Arial" w:hAnsi="Arial"/>
          <w:b/>
          <w:bCs/>
          <w:sz w:val="20"/>
          <w:szCs w:val="20"/>
        </w:rPr>
      </w:pPr>
      <w:r w:rsidRPr="003E37E0">
        <w:rPr>
          <w:rFonts w:ascii="Arial" w:hAnsi="Arial"/>
          <w:b/>
          <w:bCs/>
          <w:sz w:val="20"/>
          <w:szCs w:val="20"/>
        </w:rPr>
        <w:t xml:space="preserve">September </w:t>
      </w:r>
      <w:r w:rsidR="006F401D">
        <w:rPr>
          <w:rFonts w:ascii="Arial" w:hAnsi="Arial"/>
          <w:b/>
          <w:bCs/>
          <w:sz w:val="20"/>
          <w:szCs w:val="20"/>
        </w:rPr>
        <w:t>28</w:t>
      </w:r>
      <w:r w:rsidRPr="003E37E0">
        <w:rPr>
          <w:rFonts w:ascii="Arial" w:hAnsi="Arial"/>
          <w:b/>
          <w:bCs/>
          <w:sz w:val="20"/>
          <w:szCs w:val="20"/>
        </w:rPr>
        <w:t>, 202</w:t>
      </w:r>
      <w:r w:rsidR="006F401D">
        <w:rPr>
          <w:rFonts w:ascii="Arial" w:hAnsi="Arial"/>
          <w:b/>
          <w:bCs/>
          <w:sz w:val="20"/>
          <w:szCs w:val="20"/>
        </w:rPr>
        <w:t>3</w:t>
      </w:r>
    </w:p>
    <w:p w14:paraId="16300333" w14:textId="77777777" w:rsidR="00B61D36" w:rsidRPr="003E37E0" w:rsidRDefault="00B61D36" w:rsidP="005B0729">
      <w:pPr>
        <w:spacing w:after="0"/>
        <w:ind w:right="270"/>
        <w:jc w:val="both"/>
        <w:rPr>
          <w:rFonts w:ascii="Arial" w:hAnsi="Arial"/>
          <w:b/>
          <w:bCs/>
          <w:sz w:val="20"/>
          <w:szCs w:val="20"/>
        </w:rPr>
      </w:pPr>
    </w:p>
    <w:p w14:paraId="4AF788C7" w14:textId="77777777" w:rsidR="00712F47" w:rsidRPr="003E37E0" w:rsidRDefault="00712F47" w:rsidP="005B0729">
      <w:pPr>
        <w:spacing w:after="0"/>
        <w:ind w:right="270"/>
        <w:jc w:val="both"/>
        <w:rPr>
          <w:rFonts w:ascii="Arial" w:hAnsi="Arial"/>
          <w:b/>
          <w:bCs/>
          <w:sz w:val="20"/>
          <w:szCs w:val="20"/>
        </w:rPr>
      </w:pPr>
      <w:r w:rsidRPr="003E37E0">
        <w:rPr>
          <w:rFonts w:ascii="Arial" w:hAnsi="Arial"/>
          <w:b/>
          <w:bCs/>
          <w:sz w:val="20"/>
          <w:szCs w:val="20"/>
        </w:rPr>
        <w:t xml:space="preserve">RE: </w:t>
      </w:r>
      <w:r w:rsidR="00AD51F6" w:rsidRPr="00AD51F6">
        <w:rPr>
          <w:rFonts w:ascii="Arial" w:hAnsi="Arial"/>
          <w:b/>
          <w:bCs/>
          <w:sz w:val="20"/>
          <w:szCs w:val="20"/>
        </w:rPr>
        <w:t>Tech Lead, Machine Learning Engineer, Recommendation &amp; Algorithm</w:t>
      </w:r>
    </w:p>
    <w:p w14:paraId="15471E8D" w14:textId="77777777" w:rsidR="00712F47" w:rsidRPr="003E37E0" w:rsidRDefault="00712F47" w:rsidP="005B0729">
      <w:pPr>
        <w:spacing w:after="0"/>
        <w:ind w:right="270"/>
        <w:jc w:val="both"/>
        <w:rPr>
          <w:rFonts w:ascii="Arial" w:hAnsi="Arial"/>
          <w:b/>
          <w:bCs/>
          <w:sz w:val="20"/>
          <w:szCs w:val="20"/>
        </w:rPr>
      </w:pPr>
    </w:p>
    <w:p w14:paraId="646BBC0C" w14:textId="77777777" w:rsidR="00ED2B96" w:rsidRPr="003E37E0" w:rsidRDefault="00712F47" w:rsidP="005B0729">
      <w:pPr>
        <w:spacing w:after="0"/>
        <w:ind w:right="270"/>
        <w:jc w:val="both"/>
        <w:rPr>
          <w:rFonts w:ascii="Arial" w:hAnsi="Arial"/>
          <w:b/>
          <w:bCs/>
          <w:sz w:val="20"/>
          <w:szCs w:val="20"/>
        </w:rPr>
      </w:pPr>
      <w:r w:rsidRPr="003E37E0">
        <w:rPr>
          <w:rFonts w:ascii="Arial" w:hAnsi="Arial"/>
          <w:b/>
          <w:bCs/>
          <w:sz w:val="20"/>
          <w:szCs w:val="20"/>
        </w:rPr>
        <w:t xml:space="preserve">Dear Hiring </w:t>
      </w:r>
      <w:r w:rsidR="006F401D">
        <w:rPr>
          <w:rFonts w:ascii="Arial" w:hAnsi="Arial"/>
          <w:b/>
          <w:bCs/>
          <w:sz w:val="20"/>
          <w:szCs w:val="20"/>
        </w:rPr>
        <w:t>Manager</w:t>
      </w:r>
      <w:r w:rsidRPr="003E37E0">
        <w:rPr>
          <w:rFonts w:ascii="Arial" w:hAnsi="Arial"/>
          <w:b/>
          <w:bCs/>
          <w:sz w:val="20"/>
          <w:szCs w:val="20"/>
        </w:rPr>
        <w:t>,</w:t>
      </w:r>
    </w:p>
    <w:p w14:paraId="1419F460" w14:textId="77777777" w:rsidR="00712F47" w:rsidRPr="003E37E0" w:rsidRDefault="00712F47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</w:p>
    <w:p w14:paraId="42C0BC73" w14:textId="77777777" w:rsidR="00A42421" w:rsidRPr="003E37E0" w:rsidRDefault="005D243D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  <w:r w:rsidRPr="003E37E0">
        <w:rPr>
          <w:rFonts w:ascii="Arial" w:hAnsi="Arial"/>
          <w:bCs/>
          <w:sz w:val="20"/>
          <w:szCs w:val="20"/>
        </w:rPr>
        <w:t xml:space="preserve">With great interest and enthusiasm, I </w:t>
      </w:r>
      <w:r w:rsidR="00AD51F6">
        <w:rPr>
          <w:rFonts w:ascii="Arial" w:hAnsi="Arial"/>
          <w:bCs/>
          <w:sz w:val="20"/>
          <w:szCs w:val="20"/>
        </w:rPr>
        <w:t>am responding</w:t>
      </w:r>
      <w:r w:rsidRPr="003E37E0">
        <w:rPr>
          <w:rFonts w:ascii="Arial" w:hAnsi="Arial"/>
          <w:bCs/>
          <w:sz w:val="20"/>
          <w:szCs w:val="20"/>
        </w:rPr>
        <w:t xml:space="preserve"> to the </w:t>
      </w:r>
      <w:r w:rsidR="003E37E0" w:rsidRPr="003E37E0">
        <w:rPr>
          <w:rFonts w:ascii="Arial" w:hAnsi="Arial"/>
          <w:b/>
          <w:bCs/>
          <w:sz w:val="20"/>
          <w:szCs w:val="20"/>
        </w:rPr>
        <w:t xml:space="preserve">Machine Learning Engineer </w:t>
      </w:r>
      <w:r w:rsidRPr="003E37E0">
        <w:rPr>
          <w:rFonts w:ascii="Arial" w:hAnsi="Arial"/>
          <w:bCs/>
          <w:sz w:val="20"/>
          <w:szCs w:val="20"/>
        </w:rPr>
        <w:t>position that yo</w:t>
      </w:r>
      <w:r w:rsidR="004E5DF3" w:rsidRPr="003E37E0">
        <w:rPr>
          <w:rFonts w:ascii="Arial" w:hAnsi="Arial"/>
          <w:bCs/>
          <w:sz w:val="20"/>
          <w:szCs w:val="20"/>
        </w:rPr>
        <w:t>u are currently advertising. My</w:t>
      </w:r>
      <w:r w:rsidR="00FB5804" w:rsidRPr="003E37E0">
        <w:rPr>
          <w:rFonts w:ascii="Arial" w:hAnsi="Arial"/>
          <w:bCs/>
          <w:sz w:val="20"/>
          <w:szCs w:val="20"/>
        </w:rPr>
        <w:t xml:space="preserve"> </w:t>
      </w:r>
      <w:r w:rsidR="003E37E0" w:rsidRPr="003E37E0">
        <w:rPr>
          <w:rFonts w:ascii="Arial" w:hAnsi="Arial"/>
          <w:bCs/>
          <w:sz w:val="20"/>
          <w:szCs w:val="20"/>
        </w:rPr>
        <w:t>over 20 years of experience as a machine learning engineer, software architect, and technical leader</w:t>
      </w:r>
      <w:r w:rsidR="003E37E0">
        <w:rPr>
          <w:rFonts w:ascii="Arial" w:hAnsi="Arial"/>
          <w:bCs/>
          <w:sz w:val="20"/>
          <w:szCs w:val="20"/>
        </w:rPr>
        <w:t xml:space="preserve"> </w:t>
      </w:r>
      <w:r w:rsidR="00A05283" w:rsidRPr="003E37E0">
        <w:rPr>
          <w:rFonts w:ascii="Arial" w:hAnsi="Arial"/>
          <w:bCs/>
          <w:sz w:val="20"/>
          <w:szCs w:val="20"/>
        </w:rPr>
        <w:t xml:space="preserve">and </w:t>
      </w:r>
      <w:r w:rsidRPr="003E37E0">
        <w:rPr>
          <w:rFonts w:ascii="Arial" w:hAnsi="Arial"/>
          <w:bCs/>
          <w:sz w:val="20"/>
          <w:szCs w:val="20"/>
        </w:rPr>
        <w:t xml:space="preserve">commitment to achieving the highest </w:t>
      </w:r>
      <w:r w:rsidR="004515E6" w:rsidRPr="003E37E0">
        <w:rPr>
          <w:rFonts w:ascii="Arial" w:hAnsi="Arial"/>
          <w:bCs/>
          <w:sz w:val="20"/>
          <w:szCs w:val="20"/>
        </w:rPr>
        <w:t xml:space="preserve">data </w:t>
      </w:r>
      <w:r w:rsidRPr="003E37E0">
        <w:rPr>
          <w:rFonts w:ascii="Arial" w:hAnsi="Arial"/>
          <w:bCs/>
          <w:sz w:val="20"/>
          <w:szCs w:val="20"/>
        </w:rPr>
        <w:t xml:space="preserve">quality </w:t>
      </w:r>
      <w:r w:rsidRPr="003E37E0">
        <w:rPr>
          <w:rFonts w:ascii="Arial" w:hAnsi="Arial"/>
          <w:bCs/>
          <w:noProof/>
          <w:sz w:val="20"/>
          <w:szCs w:val="20"/>
        </w:rPr>
        <w:t>align</w:t>
      </w:r>
      <w:r w:rsidRPr="003E37E0">
        <w:rPr>
          <w:rFonts w:ascii="Arial" w:hAnsi="Arial"/>
          <w:bCs/>
          <w:sz w:val="20"/>
          <w:szCs w:val="20"/>
        </w:rPr>
        <w:t>s ex</w:t>
      </w:r>
      <w:r w:rsidR="00804542" w:rsidRPr="003E37E0">
        <w:rPr>
          <w:rFonts w:ascii="Arial" w:hAnsi="Arial"/>
          <w:bCs/>
          <w:sz w:val="20"/>
          <w:szCs w:val="20"/>
        </w:rPr>
        <w:t>ceptional</w:t>
      </w:r>
      <w:r w:rsidRPr="003E37E0">
        <w:rPr>
          <w:rFonts w:ascii="Arial" w:hAnsi="Arial"/>
          <w:bCs/>
          <w:sz w:val="20"/>
          <w:szCs w:val="20"/>
        </w:rPr>
        <w:t>ly well with this position</w:t>
      </w:r>
      <w:r w:rsidR="002E2CF8" w:rsidRPr="003E37E0">
        <w:rPr>
          <w:rFonts w:ascii="Arial" w:hAnsi="Arial"/>
          <w:bCs/>
          <w:sz w:val="20"/>
          <w:szCs w:val="20"/>
        </w:rPr>
        <w:t>.</w:t>
      </w:r>
      <w:r w:rsidR="00AD3B90" w:rsidRPr="003E37E0">
        <w:rPr>
          <w:rFonts w:ascii="Arial" w:hAnsi="Arial"/>
          <w:bCs/>
          <w:sz w:val="20"/>
          <w:szCs w:val="20"/>
        </w:rPr>
        <w:t xml:space="preserve">  </w:t>
      </w:r>
    </w:p>
    <w:p w14:paraId="770A5CBE" w14:textId="77777777" w:rsidR="00A42421" w:rsidRPr="003E37E0" w:rsidRDefault="00A42421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</w:p>
    <w:p w14:paraId="6394E47A" w14:textId="77777777" w:rsidR="00DF15B3" w:rsidRDefault="005D243D" w:rsidP="005B0729">
      <w:pPr>
        <w:ind w:right="270"/>
        <w:jc w:val="both"/>
        <w:rPr>
          <w:rFonts w:ascii="Arial" w:hAnsi="Arial"/>
          <w:bCs/>
          <w:iCs/>
          <w:sz w:val="20"/>
          <w:szCs w:val="20"/>
        </w:rPr>
      </w:pPr>
      <w:r w:rsidRPr="003E37E0">
        <w:rPr>
          <w:rFonts w:ascii="Arial" w:hAnsi="Arial"/>
          <w:bCs/>
          <w:iCs/>
          <w:sz w:val="20"/>
          <w:szCs w:val="20"/>
        </w:rPr>
        <w:t xml:space="preserve">My work </w:t>
      </w:r>
      <w:r w:rsidRPr="003E37E0">
        <w:rPr>
          <w:rFonts w:ascii="Arial" w:hAnsi="Arial"/>
          <w:bCs/>
          <w:iCs/>
          <w:noProof/>
          <w:sz w:val="20"/>
          <w:szCs w:val="20"/>
        </w:rPr>
        <w:t>experi</w:t>
      </w:r>
      <w:r w:rsidR="00666C6E" w:rsidRPr="003E37E0">
        <w:rPr>
          <w:rFonts w:ascii="Arial" w:hAnsi="Arial"/>
          <w:bCs/>
          <w:iCs/>
          <w:noProof/>
          <w:sz w:val="20"/>
          <w:szCs w:val="20"/>
        </w:rPr>
        <w:t>en</w:t>
      </w:r>
      <w:r w:rsidRPr="003E37E0">
        <w:rPr>
          <w:rFonts w:ascii="Arial" w:hAnsi="Arial"/>
          <w:bCs/>
          <w:iCs/>
          <w:noProof/>
          <w:sz w:val="20"/>
          <w:szCs w:val="20"/>
        </w:rPr>
        <w:t>ce</w:t>
      </w:r>
      <w:r w:rsidRPr="003E37E0">
        <w:rPr>
          <w:rFonts w:ascii="Arial" w:hAnsi="Arial"/>
          <w:bCs/>
          <w:iCs/>
          <w:sz w:val="20"/>
          <w:szCs w:val="20"/>
        </w:rPr>
        <w:t xml:space="preserve"> </w:t>
      </w:r>
      <w:r w:rsidR="00126191" w:rsidRPr="003E37E0">
        <w:rPr>
          <w:rFonts w:ascii="Arial" w:hAnsi="Arial"/>
          <w:bCs/>
          <w:iCs/>
          <w:sz w:val="20"/>
          <w:szCs w:val="20"/>
        </w:rPr>
        <w:t xml:space="preserve">and </w:t>
      </w:r>
      <w:r w:rsidRPr="003E37E0">
        <w:rPr>
          <w:rFonts w:ascii="Arial" w:hAnsi="Arial"/>
          <w:bCs/>
          <w:iCs/>
          <w:noProof/>
          <w:sz w:val="20"/>
          <w:szCs w:val="20"/>
        </w:rPr>
        <w:t>skills</w:t>
      </w:r>
      <w:r w:rsidRPr="003E37E0">
        <w:rPr>
          <w:rFonts w:ascii="Arial" w:hAnsi="Arial"/>
          <w:bCs/>
          <w:iCs/>
          <w:sz w:val="20"/>
          <w:szCs w:val="20"/>
        </w:rPr>
        <w:t xml:space="preserve"> </w:t>
      </w:r>
      <w:r w:rsidRPr="003E37E0">
        <w:rPr>
          <w:rFonts w:ascii="Arial" w:hAnsi="Arial"/>
          <w:bCs/>
          <w:iCs/>
          <w:noProof/>
          <w:sz w:val="20"/>
          <w:szCs w:val="20"/>
        </w:rPr>
        <w:t>ha</w:t>
      </w:r>
      <w:r w:rsidR="006B5472" w:rsidRPr="003E37E0">
        <w:rPr>
          <w:rFonts w:ascii="Arial" w:hAnsi="Arial"/>
          <w:bCs/>
          <w:iCs/>
          <w:noProof/>
          <w:sz w:val="20"/>
          <w:szCs w:val="20"/>
        </w:rPr>
        <w:t>ve</w:t>
      </w:r>
      <w:r w:rsidRPr="003E37E0">
        <w:rPr>
          <w:rFonts w:ascii="Arial" w:hAnsi="Arial"/>
          <w:bCs/>
          <w:iCs/>
          <w:sz w:val="20"/>
          <w:szCs w:val="20"/>
        </w:rPr>
        <w:t xml:space="preserve"> shown me the value of professionalism and </w:t>
      </w:r>
      <w:r w:rsidRPr="003E37E0">
        <w:rPr>
          <w:rFonts w:ascii="Arial" w:hAnsi="Arial"/>
          <w:bCs/>
          <w:iCs/>
          <w:noProof/>
          <w:sz w:val="20"/>
          <w:szCs w:val="20"/>
        </w:rPr>
        <w:t>ha</w:t>
      </w:r>
      <w:r w:rsidR="006B5472" w:rsidRPr="003E37E0">
        <w:rPr>
          <w:rFonts w:ascii="Arial" w:hAnsi="Arial"/>
          <w:bCs/>
          <w:iCs/>
          <w:noProof/>
          <w:sz w:val="20"/>
          <w:szCs w:val="20"/>
        </w:rPr>
        <w:t>ve</w:t>
      </w:r>
      <w:r w:rsidRPr="003E37E0">
        <w:rPr>
          <w:rFonts w:ascii="Arial" w:hAnsi="Arial"/>
          <w:bCs/>
          <w:iCs/>
          <w:sz w:val="20"/>
          <w:szCs w:val="20"/>
        </w:rPr>
        <w:t xml:space="preserve"> equipped me with the knowledge and work ethic required for </w:t>
      </w:r>
      <w:r w:rsidR="00495E4D" w:rsidRPr="003E37E0">
        <w:rPr>
          <w:rFonts w:ascii="Arial" w:hAnsi="Arial"/>
          <w:bCs/>
          <w:iCs/>
          <w:sz w:val="20"/>
          <w:szCs w:val="20"/>
        </w:rPr>
        <w:t>long-term success.</w:t>
      </w:r>
      <w:r w:rsidR="00DF15B3">
        <w:rPr>
          <w:rFonts w:ascii="Arial" w:hAnsi="Arial"/>
          <w:bCs/>
          <w:iCs/>
          <w:sz w:val="20"/>
          <w:szCs w:val="20"/>
        </w:rPr>
        <w:t xml:space="preserve"> </w:t>
      </w:r>
      <w:r w:rsidR="00DF15B3" w:rsidRPr="00DF15B3">
        <w:rPr>
          <w:rFonts w:ascii="Arial" w:hAnsi="Arial"/>
          <w:bCs/>
          <w:iCs/>
          <w:sz w:val="20"/>
          <w:szCs w:val="20"/>
        </w:rPr>
        <w:t>As evident from my attached resume, I have an exceptional foundation in machine learning and data science, including a Ph</w:t>
      </w:r>
      <w:r w:rsidR="00AD51F6">
        <w:rPr>
          <w:rFonts w:ascii="Arial" w:hAnsi="Arial"/>
          <w:bCs/>
          <w:iCs/>
          <w:sz w:val="20"/>
          <w:szCs w:val="20"/>
        </w:rPr>
        <w:t>D</w:t>
      </w:r>
      <w:r w:rsidR="00DF15B3" w:rsidRPr="00DF15B3">
        <w:rPr>
          <w:rFonts w:ascii="Arial" w:hAnsi="Arial"/>
          <w:bCs/>
          <w:iCs/>
          <w:sz w:val="20"/>
          <w:szCs w:val="20"/>
        </w:rPr>
        <w:t xml:space="preserve"> in Computer Science with a focus on machine learning and scheduling theory. I have worked extensively with Python libraries like Scikit-Learn, </w:t>
      </w:r>
      <w:proofErr w:type="spellStart"/>
      <w:r w:rsidR="00DF15B3" w:rsidRPr="00DF15B3">
        <w:rPr>
          <w:rFonts w:ascii="Arial" w:hAnsi="Arial"/>
          <w:bCs/>
          <w:iCs/>
          <w:sz w:val="20"/>
          <w:szCs w:val="20"/>
        </w:rPr>
        <w:t>PyTorch</w:t>
      </w:r>
      <w:proofErr w:type="spellEnd"/>
      <w:r w:rsidR="00DF15B3" w:rsidRPr="00DF15B3">
        <w:rPr>
          <w:rFonts w:ascii="Arial" w:hAnsi="Arial"/>
          <w:bCs/>
          <w:iCs/>
          <w:sz w:val="20"/>
          <w:szCs w:val="20"/>
        </w:rPr>
        <w:t xml:space="preserve">, Pandas, and </w:t>
      </w:r>
      <w:proofErr w:type="spellStart"/>
      <w:r w:rsidR="00DF15B3" w:rsidRPr="00DF15B3">
        <w:rPr>
          <w:rFonts w:ascii="Arial" w:hAnsi="Arial"/>
          <w:bCs/>
          <w:iCs/>
          <w:sz w:val="20"/>
          <w:szCs w:val="20"/>
        </w:rPr>
        <w:t>Numpy</w:t>
      </w:r>
      <w:proofErr w:type="spellEnd"/>
      <w:r w:rsidR="00DF15B3" w:rsidRPr="00DF15B3">
        <w:rPr>
          <w:rFonts w:ascii="Arial" w:hAnsi="Arial"/>
          <w:bCs/>
          <w:iCs/>
          <w:sz w:val="20"/>
          <w:szCs w:val="20"/>
        </w:rPr>
        <w:t xml:space="preserve"> to build advanced ML models, as well as R and C++ for numerical computing.</w:t>
      </w:r>
      <w:r w:rsidR="00DF15B3">
        <w:rPr>
          <w:rFonts w:ascii="Arial" w:hAnsi="Arial"/>
          <w:bCs/>
          <w:iCs/>
          <w:sz w:val="20"/>
          <w:szCs w:val="20"/>
        </w:rPr>
        <w:t xml:space="preserve"> </w:t>
      </w:r>
      <w:r w:rsidR="00DF15B3" w:rsidRPr="00DF15B3">
        <w:rPr>
          <w:rFonts w:ascii="Arial" w:hAnsi="Arial"/>
          <w:bCs/>
          <w:iCs/>
          <w:sz w:val="20"/>
          <w:szCs w:val="20"/>
        </w:rPr>
        <w:t>I have</w:t>
      </w:r>
      <w:r w:rsidR="00DF15B3">
        <w:rPr>
          <w:rFonts w:ascii="Arial" w:hAnsi="Arial"/>
          <w:bCs/>
          <w:iCs/>
          <w:sz w:val="20"/>
          <w:szCs w:val="20"/>
        </w:rPr>
        <w:t xml:space="preserve"> proven myself as highly competent in</w:t>
      </w:r>
      <w:r w:rsidR="00DF15B3" w:rsidRPr="00DF15B3">
        <w:rPr>
          <w:rFonts w:ascii="Arial" w:hAnsi="Arial"/>
          <w:bCs/>
          <w:iCs/>
          <w:sz w:val="20"/>
          <w:szCs w:val="20"/>
        </w:rPr>
        <w:t xml:space="preserve"> le</w:t>
      </w:r>
      <w:r w:rsidR="00DF15B3">
        <w:rPr>
          <w:rFonts w:ascii="Arial" w:hAnsi="Arial"/>
          <w:bCs/>
          <w:iCs/>
          <w:sz w:val="20"/>
          <w:szCs w:val="20"/>
        </w:rPr>
        <w:t>a</w:t>
      </w:r>
      <w:r w:rsidR="00DF15B3" w:rsidRPr="00DF15B3">
        <w:rPr>
          <w:rFonts w:ascii="Arial" w:hAnsi="Arial"/>
          <w:bCs/>
          <w:iCs/>
          <w:sz w:val="20"/>
          <w:szCs w:val="20"/>
        </w:rPr>
        <w:t>d</w:t>
      </w:r>
      <w:r w:rsidR="00DF15B3">
        <w:rPr>
          <w:rFonts w:ascii="Arial" w:hAnsi="Arial"/>
          <w:bCs/>
          <w:iCs/>
          <w:sz w:val="20"/>
          <w:szCs w:val="20"/>
        </w:rPr>
        <w:t xml:space="preserve">ing </w:t>
      </w:r>
      <w:r w:rsidR="00DF15B3" w:rsidRPr="00DF15B3">
        <w:rPr>
          <w:rFonts w:ascii="Arial" w:hAnsi="Arial"/>
          <w:bCs/>
          <w:iCs/>
          <w:sz w:val="20"/>
          <w:szCs w:val="20"/>
        </w:rPr>
        <w:t>large global teams, mentor</w:t>
      </w:r>
      <w:r w:rsidR="00DF15B3">
        <w:rPr>
          <w:rFonts w:ascii="Arial" w:hAnsi="Arial"/>
          <w:bCs/>
          <w:iCs/>
          <w:sz w:val="20"/>
          <w:szCs w:val="20"/>
        </w:rPr>
        <w:t>ing</w:t>
      </w:r>
      <w:r w:rsidR="00DF15B3" w:rsidRPr="00DF15B3">
        <w:rPr>
          <w:rFonts w:ascii="Arial" w:hAnsi="Arial"/>
          <w:bCs/>
          <w:iCs/>
          <w:sz w:val="20"/>
          <w:szCs w:val="20"/>
        </w:rPr>
        <w:t xml:space="preserve"> junior engineers, and deliver</w:t>
      </w:r>
      <w:r w:rsidR="00DF15B3">
        <w:rPr>
          <w:rFonts w:ascii="Arial" w:hAnsi="Arial"/>
          <w:bCs/>
          <w:iCs/>
          <w:sz w:val="20"/>
          <w:szCs w:val="20"/>
        </w:rPr>
        <w:t>ing</w:t>
      </w:r>
      <w:r w:rsidR="00DF15B3" w:rsidRPr="00DF15B3">
        <w:rPr>
          <w:rFonts w:ascii="Arial" w:hAnsi="Arial"/>
          <w:bCs/>
          <w:iCs/>
          <w:sz w:val="20"/>
          <w:szCs w:val="20"/>
        </w:rPr>
        <w:t xml:space="preserve"> complex projects on time and within budget. I am excited to bring this combination of ML expertise, leadership, and business acumen to your team.</w:t>
      </w:r>
      <w:r w:rsidR="00495E4D" w:rsidRPr="003E37E0">
        <w:rPr>
          <w:rFonts w:ascii="Arial" w:hAnsi="Arial"/>
          <w:bCs/>
          <w:iCs/>
          <w:sz w:val="20"/>
          <w:szCs w:val="20"/>
        </w:rPr>
        <w:t xml:space="preserve"> </w:t>
      </w:r>
    </w:p>
    <w:p w14:paraId="620DF51C" w14:textId="77777777" w:rsidR="00B14956" w:rsidRPr="00264827" w:rsidRDefault="007115AC" w:rsidP="005B0729">
      <w:pPr>
        <w:ind w:right="270"/>
        <w:jc w:val="both"/>
        <w:rPr>
          <w:rFonts w:ascii="Arial" w:hAnsi="Arial"/>
          <w:bCs/>
          <w:sz w:val="20"/>
          <w:szCs w:val="20"/>
        </w:rPr>
      </w:pPr>
      <w:r w:rsidRPr="007115AC">
        <w:rPr>
          <w:rFonts w:ascii="Arial" w:hAnsi="Arial"/>
          <w:bCs/>
          <w:sz w:val="20"/>
          <w:szCs w:val="20"/>
        </w:rPr>
        <w:t>In addition to my industry experience, I am an open</w:t>
      </w:r>
      <w:r w:rsidR="00AD51F6">
        <w:rPr>
          <w:rFonts w:ascii="Arial" w:hAnsi="Arial"/>
          <w:bCs/>
          <w:sz w:val="20"/>
          <w:szCs w:val="20"/>
        </w:rPr>
        <w:t>-</w:t>
      </w:r>
      <w:r w:rsidRPr="007115AC">
        <w:rPr>
          <w:rFonts w:ascii="Arial" w:hAnsi="Arial"/>
          <w:bCs/>
          <w:sz w:val="20"/>
          <w:szCs w:val="20"/>
        </w:rPr>
        <w:t>source contributor, published author, and active learner. I am constantly seeking to expand my skills in emerging ML techniques like transformers and reinforcement learning.</w:t>
      </w:r>
      <w:r w:rsidR="00264827">
        <w:rPr>
          <w:rFonts w:ascii="Arial" w:hAnsi="Arial"/>
          <w:bCs/>
          <w:sz w:val="20"/>
          <w:szCs w:val="20"/>
        </w:rPr>
        <w:t xml:space="preserve"> </w:t>
      </w:r>
      <w:r w:rsidR="000A2660" w:rsidRPr="003E37E0">
        <w:rPr>
          <w:rFonts w:ascii="Arial" w:hAnsi="Arial"/>
          <w:bCs/>
          <w:sz w:val="20"/>
          <w:szCs w:val="20"/>
        </w:rPr>
        <w:t>Furthermore,</w:t>
      </w:r>
      <w:r w:rsidR="00804542" w:rsidRPr="003E37E0">
        <w:rPr>
          <w:rFonts w:ascii="Arial" w:hAnsi="Arial"/>
          <w:bCs/>
          <w:sz w:val="20"/>
          <w:szCs w:val="20"/>
        </w:rPr>
        <w:t xml:space="preserve"> </w:t>
      </w:r>
      <w:r w:rsidR="00085AD1" w:rsidRPr="003E37E0">
        <w:rPr>
          <w:rFonts w:ascii="Arial" w:hAnsi="Arial"/>
          <w:bCs/>
          <w:sz w:val="20"/>
          <w:szCs w:val="20"/>
        </w:rPr>
        <w:t>my</w:t>
      </w:r>
      <w:r w:rsidR="00B307E9" w:rsidRPr="003E37E0">
        <w:rPr>
          <w:rFonts w:ascii="Arial" w:hAnsi="Arial"/>
          <w:bCs/>
          <w:sz w:val="20"/>
          <w:szCs w:val="20"/>
        </w:rPr>
        <w:t xml:space="preserve"> </w:t>
      </w:r>
      <w:r w:rsidR="00D04FB8" w:rsidRPr="003E37E0">
        <w:rPr>
          <w:rFonts w:ascii="Arial" w:hAnsi="Arial"/>
          <w:bCs/>
          <w:sz w:val="20"/>
          <w:szCs w:val="20"/>
        </w:rPr>
        <w:t xml:space="preserve">established success in </w:t>
      </w:r>
      <w:r w:rsidR="00D04FB8" w:rsidRPr="003E37E0">
        <w:rPr>
          <w:rFonts w:ascii="Arial" w:hAnsi="Arial"/>
          <w:sz w:val="20"/>
          <w:szCs w:val="20"/>
        </w:rPr>
        <w:t>apply</w:t>
      </w:r>
      <w:r w:rsidR="006C54AB" w:rsidRPr="003E37E0">
        <w:rPr>
          <w:rFonts w:ascii="Arial" w:hAnsi="Arial"/>
          <w:sz w:val="20"/>
          <w:szCs w:val="20"/>
        </w:rPr>
        <w:t>ing</w:t>
      </w:r>
      <w:r w:rsidR="00D04FB8" w:rsidRPr="003E37E0">
        <w:rPr>
          <w:rFonts w:ascii="Arial" w:hAnsi="Arial"/>
          <w:sz w:val="20"/>
          <w:szCs w:val="20"/>
        </w:rPr>
        <w:t xml:space="preserve"> machine learning to real problems</w:t>
      </w:r>
      <w:r w:rsidR="006C54AB" w:rsidRPr="003E37E0">
        <w:rPr>
          <w:rFonts w:ascii="Arial" w:hAnsi="Arial"/>
          <w:sz w:val="20"/>
          <w:szCs w:val="20"/>
        </w:rPr>
        <w:t>,</w:t>
      </w:r>
      <w:r w:rsidR="00D04FB8" w:rsidRPr="003E37E0">
        <w:rPr>
          <w:rFonts w:ascii="Arial" w:hAnsi="Arial"/>
          <w:bCs/>
          <w:sz w:val="20"/>
          <w:szCs w:val="20"/>
        </w:rPr>
        <w:t xml:space="preserve"> combine</w:t>
      </w:r>
      <w:r w:rsidR="00AD51F6">
        <w:rPr>
          <w:rFonts w:ascii="Arial" w:hAnsi="Arial"/>
          <w:bCs/>
          <w:sz w:val="20"/>
          <w:szCs w:val="20"/>
        </w:rPr>
        <w:t>d</w:t>
      </w:r>
      <w:r w:rsidR="00D04FB8" w:rsidRPr="003E37E0">
        <w:rPr>
          <w:rFonts w:ascii="Arial" w:hAnsi="Arial"/>
          <w:bCs/>
          <w:sz w:val="20"/>
          <w:szCs w:val="20"/>
        </w:rPr>
        <w:t xml:space="preserve"> with my </w:t>
      </w:r>
      <w:r w:rsidR="00B307E9" w:rsidRPr="003E37E0">
        <w:rPr>
          <w:rFonts w:ascii="Arial" w:hAnsi="Arial"/>
          <w:bCs/>
          <w:sz w:val="20"/>
          <w:szCs w:val="20"/>
        </w:rPr>
        <w:t xml:space="preserve">proficiency </w:t>
      </w:r>
      <w:r w:rsidR="00B61D36" w:rsidRPr="003E37E0">
        <w:rPr>
          <w:rFonts w:ascii="Arial" w:hAnsi="Arial"/>
          <w:bCs/>
          <w:sz w:val="20"/>
          <w:szCs w:val="20"/>
        </w:rPr>
        <w:t>in agile project management methods</w:t>
      </w:r>
      <w:r w:rsidR="00293956" w:rsidRPr="003E37E0">
        <w:rPr>
          <w:rFonts w:ascii="Arial" w:eastAsia="Times New Roman" w:hAnsi="Arial"/>
          <w:b/>
          <w:bCs/>
          <w:iCs/>
          <w:sz w:val="20"/>
          <w:szCs w:val="20"/>
          <w:lang w:bidi="en-US"/>
        </w:rPr>
        <w:t xml:space="preserve"> </w:t>
      </w:r>
      <w:r w:rsidR="00B61D36" w:rsidRPr="003E37E0">
        <w:rPr>
          <w:rFonts w:ascii="Arial" w:eastAsia="Times New Roman" w:hAnsi="Arial"/>
          <w:bCs/>
          <w:iCs/>
          <w:sz w:val="20"/>
          <w:szCs w:val="20"/>
          <w:lang w:bidi="en-US"/>
        </w:rPr>
        <w:t>and object-oriented programming</w:t>
      </w:r>
      <w:r w:rsidR="00B61D36" w:rsidRPr="003E37E0">
        <w:rPr>
          <w:rFonts w:ascii="Arial" w:eastAsia="Times New Roman" w:hAnsi="Arial"/>
          <w:b/>
          <w:bCs/>
          <w:iCs/>
          <w:sz w:val="20"/>
          <w:szCs w:val="20"/>
          <w:lang w:bidi="en-US"/>
        </w:rPr>
        <w:t xml:space="preserve"> </w:t>
      </w:r>
      <w:r w:rsidR="00293956" w:rsidRPr="003E37E0">
        <w:rPr>
          <w:rFonts w:ascii="Arial" w:hAnsi="Arial"/>
          <w:bCs/>
          <w:iCs/>
          <w:sz w:val="20"/>
          <w:szCs w:val="20"/>
          <w:lang w:bidi="en-US"/>
        </w:rPr>
        <w:t xml:space="preserve">languages </w:t>
      </w:r>
      <w:r w:rsidR="00A436B1" w:rsidRPr="003E37E0">
        <w:rPr>
          <w:rFonts w:ascii="Arial" w:hAnsi="Arial"/>
          <w:bCs/>
          <w:sz w:val="20"/>
          <w:szCs w:val="20"/>
        </w:rPr>
        <w:t>has positioned me to make a significant contribution to your organization</w:t>
      </w:r>
      <w:r w:rsidR="00A305B9" w:rsidRPr="003E37E0">
        <w:rPr>
          <w:rFonts w:ascii="Arial" w:hAnsi="Arial"/>
          <w:bCs/>
          <w:sz w:val="20"/>
          <w:szCs w:val="20"/>
        </w:rPr>
        <w:t>.</w:t>
      </w:r>
    </w:p>
    <w:p w14:paraId="4C811660" w14:textId="77777777" w:rsidR="00182C80" w:rsidRPr="003E37E0" w:rsidRDefault="005D243D" w:rsidP="005B0729">
      <w:pPr>
        <w:ind w:right="270"/>
        <w:jc w:val="both"/>
        <w:rPr>
          <w:rFonts w:ascii="Arial" w:hAnsi="Arial"/>
          <w:bCs/>
          <w:sz w:val="20"/>
          <w:szCs w:val="20"/>
        </w:rPr>
      </w:pPr>
      <w:r w:rsidRPr="003E37E0">
        <w:rPr>
          <w:rFonts w:ascii="Arial" w:hAnsi="Arial"/>
          <w:bCs/>
          <w:sz w:val="20"/>
          <w:szCs w:val="20"/>
        </w:rPr>
        <w:t>Throughout my career, I have maintained the highest performance standards within a diverse range. I consider myself a leader, friendly, organized, resourceful, patient, independent, attention to detail</w:t>
      </w:r>
      <w:r w:rsidR="00804542" w:rsidRPr="003E37E0">
        <w:rPr>
          <w:rFonts w:ascii="Arial" w:hAnsi="Arial"/>
          <w:bCs/>
          <w:sz w:val="20"/>
          <w:szCs w:val="20"/>
        </w:rPr>
        <w:t>,</w:t>
      </w:r>
      <w:r w:rsidRPr="003E37E0">
        <w:rPr>
          <w:rFonts w:ascii="Arial" w:hAnsi="Arial"/>
          <w:bCs/>
          <w:sz w:val="20"/>
          <w:szCs w:val="20"/>
        </w:rPr>
        <w:t xml:space="preserve"> and strong analytical and planning skills with a solid work ethic. </w:t>
      </w:r>
    </w:p>
    <w:p w14:paraId="0F444D99" w14:textId="77777777" w:rsidR="00A42421" w:rsidRPr="003E37E0" w:rsidRDefault="005D243D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  <w:r w:rsidRPr="003E37E0">
        <w:rPr>
          <w:rFonts w:ascii="Arial" w:hAnsi="Arial"/>
          <w:bCs/>
          <w:sz w:val="20"/>
          <w:szCs w:val="20"/>
        </w:rPr>
        <w:t xml:space="preserve">My </w:t>
      </w:r>
      <w:r w:rsidR="00264827" w:rsidRPr="00264827">
        <w:rPr>
          <w:rFonts w:ascii="Arial" w:hAnsi="Arial"/>
          <w:bCs/>
          <w:sz w:val="20"/>
          <w:szCs w:val="20"/>
        </w:rPr>
        <w:t>technical highlights</w:t>
      </w:r>
      <w:r w:rsidRPr="003E37E0">
        <w:rPr>
          <w:rFonts w:ascii="Arial" w:hAnsi="Arial"/>
          <w:bCs/>
          <w:sz w:val="20"/>
          <w:szCs w:val="20"/>
        </w:rPr>
        <w:t xml:space="preserve"> include, but </w:t>
      </w:r>
      <w:r w:rsidR="00AD51F6">
        <w:rPr>
          <w:rFonts w:ascii="Arial" w:hAnsi="Arial"/>
          <w:bCs/>
          <w:sz w:val="20"/>
          <w:szCs w:val="20"/>
        </w:rPr>
        <w:t xml:space="preserve">are </w:t>
      </w:r>
      <w:r w:rsidRPr="003E37E0">
        <w:rPr>
          <w:rFonts w:ascii="Arial" w:hAnsi="Arial"/>
          <w:bCs/>
          <w:sz w:val="20"/>
          <w:szCs w:val="20"/>
        </w:rPr>
        <w:t>not limited to the following;</w:t>
      </w:r>
    </w:p>
    <w:p w14:paraId="4A61AF90" w14:textId="77777777" w:rsidR="00264827" w:rsidRPr="00264827" w:rsidRDefault="00264827" w:rsidP="00264827">
      <w:pPr>
        <w:numPr>
          <w:ilvl w:val="0"/>
          <w:numId w:val="10"/>
        </w:numPr>
        <w:spacing w:after="0"/>
        <w:ind w:right="270"/>
        <w:jc w:val="both"/>
        <w:rPr>
          <w:rFonts w:ascii="Arial" w:hAnsi="Arial"/>
          <w:bCs/>
          <w:iCs/>
          <w:sz w:val="20"/>
          <w:szCs w:val="20"/>
        </w:rPr>
      </w:pPr>
      <w:r w:rsidRPr="00264827">
        <w:rPr>
          <w:rFonts w:ascii="Arial" w:hAnsi="Arial"/>
          <w:bCs/>
          <w:iCs/>
          <w:sz w:val="20"/>
          <w:szCs w:val="20"/>
        </w:rPr>
        <w:t>Developing time series models like SARIMAX and LSTM autoencoders for anomaly detection in large enterprise environments. This reduced alert fatigue by 80% in SOC teams and opened up new market opportunities.</w:t>
      </w:r>
    </w:p>
    <w:p w14:paraId="2098FE02" w14:textId="77777777" w:rsidR="00264827" w:rsidRPr="00264827" w:rsidRDefault="00264827" w:rsidP="00264827">
      <w:pPr>
        <w:numPr>
          <w:ilvl w:val="0"/>
          <w:numId w:val="10"/>
        </w:numPr>
        <w:spacing w:after="0"/>
        <w:ind w:right="270"/>
        <w:jc w:val="both"/>
        <w:rPr>
          <w:rFonts w:ascii="Arial" w:hAnsi="Arial"/>
          <w:bCs/>
          <w:iCs/>
          <w:sz w:val="20"/>
          <w:szCs w:val="20"/>
        </w:rPr>
      </w:pPr>
      <w:r w:rsidRPr="00264827">
        <w:rPr>
          <w:rFonts w:ascii="Arial" w:hAnsi="Arial"/>
          <w:bCs/>
          <w:iCs/>
          <w:sz w:val="20"/>
          <w:szCs w:val="20"/>
        </w:rPr>
        <w:t>Creating novel natural language processing techniques like the "Endpoint-as-a-Document" method to cluster endpoints and uncover insights. This led to new upsell opportunities.</w:t>
      </w:r>
    </w:p>
    <w:p w14:paraId="28554C46" w14:textId="77777777" w:rsidR="00264827" w:rsidRPr="00264827" w:rsidRDefault="00264827" w:rsidP="00264827">
      <w:pPr>
        <w:numPr>
          <w:ilvl w:val="0"/>
          <w:numId w:val="10"/>
        </w:numPr>
        <w:spacing w:after="0"/>
        <w:ind w:right="270"/>
        <w:jc w:val="both"/>
        <w:rPr>
          <w:rFonts w:ascii="Arial" w:hAnsi="Arial"/>
          <w:bCs/>
          <w:iCs/>
          <w:sz w:val="20"/>
          <w:szCs w:val="20"/>
        </w:rPr>
      </w:pPr>
      <w:r w:rsidRPr="00264827">
        <w:rPr>
          <w:rFonts w:ascii="Arial" w:hAnsi="Arial"/>
          <w:bCs/>
          <w:iCs/>
          <w:sz w:val="20"/>
          <w:szCs w:val="20"/>
        </w:rPr>
        <w:t xml:space="preserve">Building deep neural networks in </w:t>
      </w:r>
      <w:proofErr w:type="spellStart"/>
      <w:r w:rsidRPr="00264827">
        <w:rPr>
          <w:rFonts w:ascii="Arial" w:hAnsi="Arial"/>
          <w:bCs/>
          <w:iCs/>
          <w:sz w:val="20"/>
          <w:szCs w:val="20"/>
        </w:rPr>
        <w:t>PyTorch</w:t>
      </w:r>
      <w:proofErr w:type="spellEnd"/>
      <w:r w:rsidRPr="00264827">
        <w:rPr>
          <w:rFonts w:ascii="Arial" w:hAnsi="Arial"/>
          <w:bCs/>
          <w:iCs/>
          <w:sz w:val="20"/>
          <w:szCs w:val="20"/>
        </w:rPr>
        <w:t xml:space="preserve"> for complex tasks like handwriting recognition, reducing costs by 80%.</w:t>
      </w:r>
    </w:p>
    <w:p w14:paraId="6B5BE016" w14:textId="77777777" w:rsidR="007F61B8" w:rsidRPr="003E37E0" w:rsidRDefault="00264827" w:rsidP="00264827">
      <w:pPr>
        <w:numPr>
          <w:ilvl w:val="0"/>
          <w:numId w:val="10"/>
        </w:num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  <w:r w:rsidRPr="00264827">
        <w:rPr>
          <w:rFonts w:ascii="Arial" w:hAnsi="Arial"/>
          <w:bCs/>
          <w:iCs/>
          <w:sz w:val="20"/>
          <w:szCs w:val="20"/>
        </w:rPr>
        <w:t>Leading the development of innovative architectures for real-time distributed fiber sensing, allowing the company to enter a $500M+ market.</w:t>
      </w:r>
    </w:p>
    <w:p w14:paraId="3EB090D9" w14:textId="77777777" w:rsidR="00E42D80" w:rsidRPr="003E37E0" w:rsidRDefault="00E42D80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</w:p>
    <w:p w14:paraId="16B19B31" w14:textId="77777777" w:rsidR="00FD5542" w:rsidRPr="003E37E0" w:rsidRDefault="005D243D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  <w:r w:rsidRPr="003E37E0">
        <w:rPr>
          <w:rFonts w:ascii="Arial" w:hAnsi="Arial"/>
          <w:bCs/>
          <w:sz w:val="20"/>
          <w:szCs w:val="20"/>
        </w:rPr>
        <w:t xml:space="preserve">I respectfully submit my resume for your review, as the resume provides more </w:t>
      </w:r>
      <w:r w:rsidRPr="003E37E0">
        <w:rPr>
          <w:rFonts w:ascii="Arial" w:hAnsi="Arial"/>
          <w:bCs/>
          <w:noProof/>
          <w:sz w:val="20"/>
          <w:szCs w:val="20"/>
        </w:rPr>
        <w:t xml:space="preserve">insight </w:t>
      </w:r>
      <w:r w:rsidR="00666C6E" w:rsidRPr="003E37E0">
        <w:rPr>
          <w:rFonts w:ascii="Arial" w:hAnsi="Arial"/>
          <w:bCs/>
          <w:noProof/>
          <w:sz w:val="20"/>
          <w:szCs w:val="20"/>
        </w:rPr>
        <w:t>into</w:t>
      </w:r>
      <w:r w:rsidRPr="003E37E0">
        <w:rPr>
          <w:rFonts w:ascii="Arial" w:hAnsi="Arial"/>
          <w:bCs/>
          <w:sz w:val="20"/>
          <w:szCs w:val="20"/>
        </w:rPr>
        <w:t xml:space="preserve"> my</w:t>
      </w:r>
      <w:r w:rsidR="006C3B41" w:rsidRPr="003E37E0">
        <w:rPr>
          <w:rFonts w:ascii="Arial" w:hAnsi="Arial"/>
          <w:bCs/>
          <w:sz w:val="20"/>
          <w:szCs w:val="20"/>
        </w:rPr>
        <w:t xml:space="preserve"> </w:t>
      </w:r>
      <w:r w:rsidR="00D72960" w:rsidRPr="003E37E0">
        <w:rPr>
          <w:rFonts w:ascii="Arial" w:hAnsi="Arial"/>
          <w:bCs/>
          <w:sz w:val="20"/>
          <w:szCs w:val="20"/>
        </w:rPr>
        <w:t>experience</w:t>
      </w:r>
      <w:r w:rsidR="0028719B" w:rsidRPr="003E37E0">
        <w:rPr>
          <w:rFonts w:ascii="Arial" w:hAnsi="Arial"/>
          <w:bCs/>
          <w:sz w:val="20"/>
          <w:szCs w:val="20"/>
        </w:rPr>
        <w:t>, skills,</w:t>
      </w:r>
      <w:r w:rsidR="00D72960" w:rsidRPr="003E37E0">
        <w:rPr>
          <w:rFonts w:ascii="Arial" w:hAnsi="Arial"/>
          <w:bCs/>
          <w:sz w:val="20"/>
          <w:szCs w:val="20"/>
        </w:rPr>
        <w:t xml:space="preserve"> and education </w:t>
      </w:r>
      <w:r w:rsidR="00005609" w:rsidRPr="003E37E0">
        <w:rPr>
          <w:rFonts w:ascii="Arial" w:hAnsi="Arial"/>
          <w:bCs/>
          <w:sz w:val="20"/>
          <w:szCs w:val="20"/>
        </w:rPr>
        <w:t xml:space="preserve">and </w:t>
      </w:r>
      <w:r w:rsidRPr="003E37E0">
        <w:rPr>
          <w:rFonts w:ascii="Arial" w:hAnsi="Arial"/>
          <w:bCs/>
          <w:sz w:val="20"/>
          <w:szCs w:val="20"/>
        </w:rPr>
        <w:t xml:space="preserve">how it relates to your needs. I will be </w:t>
      </w:r>
      <w:r w:rsidR="00701E15" w:rsidRPr="003E37E0">
        <w:rPr>
          <w:rFonts w:ascii="Arial" w:hAnsi="Arial"/>
          <w:bCs/>
          <w:noProof/>
          <w:sz w:val="20"/>
          <w:szCs w:val="20"/>
        </w:rPr>
        <w:t xml:space="preserve">available </w:t>
      </w:r>
      <w:r w:rsidRPr="003E37E0">
        <w:rPr>
          <w:rFonts w:ascii="Arial" w:hAnsi="Arial"/>
          <w:bCs/>
          <w:noProof/>
          <w:sz w:val="20"/>
          <w:szCs w:val="20"/>
        </w:rPr>
        <w:t>at</w:t>
      </w:r>
      <w:r w:rsidRPr="003E37E0">
        <w:rPr>
          <w:rFonts w:ascii="Arial" w:hAnsi="Arial"/>
          <w:bCs/>
          <w:sz w:val="20"/>
          <w:szCs w:val="20"/>
        </w:rPr>
        <w:t xml:space="preserve"> your convenience and look forward to your call </w:t>
      </w:r>
      <w:r w:rsidR="00AD51F6">
        <w:rPr>
          <w:rFonts w:ascii="Arial" w:hAnsi="Arial"/>
          <w:bCs/>
          <w:sz w:val="20"/>
          <w:szCs w:val="20"/>
        </w:rPr>
        <w:t>to discuss</w:t>
      </w:r>
      <w:r w:rsidRPr="003E37E0">
        <w:rPr>
          <w:rFonts w:ascii="Arial" w:hAnsi="Arial"/>
          <w:bCs/>
          <w:sz w:val="20"/>
          <w:szCs w:val="20"/>
        </w:rPr>
        <w:t xml:space="preserve"> my qualifications in detail.   </w:t>
      </w:r>
    </w:p>
    <w:p w14:paraId="369B6FC8" w14:textId="77777777" w:rsidR="00E42D80" w:rsidRPr="003E37E0" w:rsidRDefault="00E42D80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</w:p>
    <w:p w14:paraId="041C225A" w14:textId="77777777" w:rsidR="00E42D80" w:rsidRPr="003E37E0" w:rsidRDefault="005D243D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  <w:r w:rsidRPr="003E37E0">
        <w:rPr>
          <w:rFonts w:ascii="Arial" w:hAnsi="Arial"/>
          <w:bCs/>
          <w:sz w:val="20"/>
          <w:szCs w:val="20"/>
        </w:rPr>
        <w:t>Thank you for your time and consideration.</w:t>
      </w:r>
    </w:p>
    <w:p w14:paraId="465E903D" w14:textId="77777777" w:rsidR="005260C5" w:rsidRPr="003E37E0" w:rsidRDefault="005260C5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</w:p>
    <w:p w14:paraId="34D0612F" w14:textId="77777777" w:rsidR="00496065" w:rsidRPr="003E37E0" w:rsidRDefault="005D243D" w:rsidP="005B0729">
      <w:pPr>
        <w:spacing w:after="0"/>
        <w:ind w:right="270"/>
        <w:jc w:val="both"/>
        <w:rPr>
          <w:rFonts w:ascii="Arial" w:hAnsi="Arial"/>
          <w:bCs/>
          <w:sz w:val="20"/>
          <w:szCs w:val="20"/>
        </w:rPr>
      </w:pPr>
      <w:r w:rsidRPr="003E37E0">
        <w:rPr>
          <w:rFonts w:ascii="Arial" w:hAnsi="Arial"/>
          <w:bCs/>
          <w:sz w:val="20"/>
          <w:szCs w:val="20"/>
        </w:rPr>
        <w:t>Sinc</w:t>
      </w:r>
      <w:r w:rsidR="005260C5" w:rsidRPr="003E37E0">
        <w:rPr>
          <w:rFonts w:ascii="Arial" w:hAnsi="Arial"/>
          <w:bCs/>
          <w:sz w:val="20"/>
          <w:szCs w:val="20"/>
        </w:rPr>
        <w:t>e</w:t>
      </w:r>
      <w:r w:rsidRPr="003E37E0">
        <w:rPr>
          <w:rFonts w:ascii="Arial" w:hAnsi="Arial"/>
          <w:bCs/>
          <w:sz w:val="20"/>
          <w:szCs w:val="20"/>
        </w:rPr>
        <w:t>r</w:t>
      </w:r>
      <w:r w:rsidR="005260C5" w:rsidRPr="003E37E0">
        <w:rPr>
          <w:rFonts w:ascii="Arial" w:hAnsi="Arial"/>
          <w:bCs/>
          <w:sz w:val="20"/>
          <w:szCs w:val="20"/>
        </w:rPr>
        <w:t>e</w:t>
      </w:r>
      <w:r w:rsidRPr="003E37E0">
        <w:rPr>
          <w:rFonts w:ascii="Arial" w:hAnsi="Arial"/>
          <w:bCs/>
          <w:sz w:val="20"/>
          <w:szCs w:val="20"/>
        </w:rPr>
        <w:t>ly</w:t>
      </w:r>
      <w:r w:rsidR="0043049B" w:rsidRPr="003E37E0">
        <w:rPr>
          <w:rFonts w:ascii="Arial" w:hAnsi="Arial"/>
          <w:bCs/>
          <w:sz w:val="20"/>
          <w:szCs w:val="20"/>
        </w:rPr>
        <w:t>,</w:t>
      </w:r>
    </w:p>
    <w:p w14:paraId="392D0691" w14:textId="77777777" w:rsidR="00CB0D96" w:rsidRPr="003E37E0" w:rsidRDefault="00CB0D96" w:rsidP="005B0729">
      <w:pPr>
        <w:spacing w:after="0"/>
        <w:ind w:right="270"/>
        <w:jc w:val="both"/>
        <w:rPr>
          <w:rFonts w:ascii="Arial" w:hAnsi="Arial"/>
          <w:b/>
          <w:bCs/>
          <w:noProof/>
          <w:sz w:val="20"/>
          <w:szCs w:val="20"/>
        </w:rPr>
      </w:pPr>
    </w:p>
    <w:p w14:paraId="0F61AEE3" w14:textId="77777777" w:rsidR="00B61D36" w:rsidRPr="003E37E0" w:rsidRDefault="00BB5A0A" w:rsidP="005B0729">
      <w:pPr>
        <w:spacing w:after="0"/>
        <w:ind w:right="270"/>
        <w:jc w:val="both"/>
        <w:rPr>
          <w:rFonts w:ascii="Arial" w:hAnsi="Arial"/>
          <w:b/>
          <w:bCs/>
          <w:noProof/>
          <w:sz w:val="20"/>
          <w:szCs w:val="20"/>
          <w:lang w:bidi="en-US"/>
        </w:rPr>
      </w:pPr>
      <w:r w:rsidRPr="00BB5A0A">
        <w:rPr>
          <w:rFonts w:ascii="Arial" w:hAnsi="Arial"/>
          <w:b/>
          <w:bCs/>
          <w:noProof/>
          <w:sz w:val="20"/>
          <w:szCs w:val="20"/>
          <w:lang w:bidi="en-US"/>
        </w:rPr>
        <w:t>Chaitanya Belwal</w:t>
      </w:r>
    </w:p>
    <w:p w14:paraId="317EF582" w14:textId="77777777" w:rsidR="00357C00" w:rsidRPr="003E37E0" w:rsidRDefault="00357C00" w:rsidP="00357C00">
      <w:pPr>
        <w:spacing w:after="0"/>
        <w:ind w:right="270"/>
        <w:jc w:val="both"/>
        <w:rPr>
          <w:rFonts w:ascii="Arial" w:hAnsi="Arial"/>
          <w:b/>
          <w:bCs/>
          <w:noProof/>
          <w:sz w:val="23"/>
          <w:szCs w:val="23"/>
          <w:lang w:bidi="en-US"/>
        </w:rPr>
      </w:pPr>
    </w:p>
    <w:p w14:paraId="6E9D5B28" w14:textId="77777777" w:rsidR="00B70625" w:rsidRPr="003E37E0" w:rsidRDefault="00B70625" w:rsidP="00BE5F92">
      <w:pPr>
        <w:spacing w:after="0"/>
        <w:ind w:right="270"/>
        <w:jc w:val="both"/>
        <w:rPr>
          <w:rFonts w:ascii="Arial" w:hAnsi="Arial"/>
          <w:bCs/>
          <w:sz w:val="23"/>
          <w:szCs w:val="23"/>
        </w:rPr>
      </w:pPr>
    </w:p>
    <w:sectPr w:rsidR="00B70625" w:rsidRPr="003E37E0" w:rsidSect="00927ED9">
      <w:pgSz w:w="11906" w:h="16838"/>
      <w:pgMar w:top="630" w:right="566" w:bottom="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4B81548">
      <w:start w:val="1"/>
      <w:numFmt w:val="bullet"/>
      <w:lvlText w:val="•"/>
      <w:lvlJc w:val="left"/>
      <w:pPr>
        <w:ind w:left="720" w:hanging="360"/>
      </w:pPr>
    </w:lvl>
    <w:lvl w:ilvl="1" w:tplc="D8305A46">
      <w:numFmt w:val="decimal"/>
      <w:lvlText w:val=""/>
      <w:lvlJc w:val="left"/>
    </w:lvl>
    <w:lvl w:ilvl="2" w:tplc="A8F2C21A">
      <w:numFmt w:val="decimal"/>
      <w:lvlText w:val=""/>
      <w:lvlJc w:val="left"/>
    </w:lvl>
    <w:lvl w:ilvl="3" w:tplc="0D0A7EDC">
      <w:numFmt w:val="decimal"/>
      <w:lvlText w:val=""/>
      <w:lvlJc w:val="left"/>
    </w:lvl>
    <w:lvl w:ilvl="4" w:tplc="3932B43E">
      <w:numFmt w:val="decimal"/>
      <w:lvlText w:val=""/>
      <w:lvlJc w:val="left"/>
    </w:lvl>
    <w:lvl w:ilvl="5" w:tplc="54E8BE6E">
      <w:numFmt w:val="decimal"/>
      <w:lvlText w:val=""/>
      <w:lvlJc w:val="left"/>
    </w:lvl>
    <w:lvl w:ilvl="6" w:tplc="24CCF5B0">
      <w:numFmt w:val="decimal"/>
      <w:lvlText w:val=""/>
      <w:lvlJc w:val="left"/>
    </w:lvl>
    <w:lvl w:ilvl="7" w:tplc="149C2310">
      <w:numFmt w:val="decimal"/>
      <w:lvlText w:val=""/>
      <w:lvlJc w:val="left"/>
    </w:lvl>
    <w:lvl w:ilvl="8" w:tplc="9160851E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C63C64B8">
      <w:start w:val="1"/>
      <w:numFmt w:val="bullet"/>
      <w:lvlText w:val="•"/>
      <w:lvlJc w:val="left"/>
      <w:pPr>
        <w:ind w:left="720" w:hanging="360"/>
      </w:pPr>
    </w:lvl>
    <w:lvl w:ilvl="1" w:tplc="4B4ABC7E">
      <w:numFmt w:val="decimal"/>
      <w:lvlText w:val=""/>
      <w:lvlJc w:val="left"/>
    </w:lvl>
    <w:lvl w:ilvl="2" w:tplc="B3D6B71A">
      <w:numFmt w:val="decimal"/>
      <w:lvlText w:val=""/>
      <w:lvlJc w:val="left"/>
    </w:lvl>
    <w:lvl w:ilvl="3" w:tplc="0FCA1326">
      <w:numFmt w:val="decimal"/>
      <w:lvlText w:val=""/>
      <w:lvlJc w:val="left"/>
    </w:lvl>
    <w:lvl w:ilvl="4" w:tplc="03FAC984">
      <w:numFmt w:val="decimal"/>
      <w:lvlText w:val=""/>
      <w:lvlJc w:val="left"/>
    </w:lvl>
    <w:lvl w:ilvl="5" w:tplc="5D40F7DE">
      <w:numFmt w:val="decimal"/>
      <w:lvlText w:val=""/>
      <w:lvlJc w:val="left"/>
    </w:lvl>
    <w:lvl w:ilvl="6" w:tplc="83DABA10">
      <w:numFmt w:val="decimal"/>
      <w:lvlText w:val=""/>
      <w:lvlJc w:val="left"/>
    </w:lvl>
    <w:lvl w:ilvl="7" w:tplc="9620E684">
      <w:numFmt w:val="decimal"/>
      <w:lvlText w:val=""/>
      <w:lvlJc w:val="left"/>
    </w:lvl>
    <w:lvl w:ilvl="8" w:tplc="F57411CC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96BE64F6">
      <w:start w:val="1"/>
      <w:numFmt w:val="bullet"/>
      <w:lvlText w:val="•"/>
      <w:lvlJc w:val="left"/>
      <w:pPr>
        <w:ind w:left="720" w:hanging="360"/>
      </w:pPr>
    </w:lvl>
    <w:lvl w:ilvl="1" w:tplc="A2C4DFB6">
      <w:numFmt w:val="decimal"/>
      <w:lvlText w:val=""/>
      <w:lvlJc w:val="left"/>
    </w:lvl>
    <w:lvl w:ilvl="2" w:tplc="07C0B0BA">
      <w:numFmt w:val="decimal"/>
      <w:lvlText w:val=""/>
      <w:lvlJc w:val="left"/>
    </w:lvl>
    <w:lvl w:ilvl="3" w:tplc="4CC811F8">
      <w:numFmt w:val="decimal"/>
      <w:lvlText w:val=""/>
      <w:lvlJc w:val="left"/>
    </w:lvl>
    <w:lvl w:ilvl="4" w:tplc="D06EC0DE">
      <w:numFmt w:val="decimal"/>
      <w:lvlText w:val=""/>
      <w:lvlJc w:val="left"/>
    </w:lvl>
    <w:lvl w:ilvl="5" w:tplc="AB7C45F6">
      <w:numFmt w:val="decimal"/>
      <w:lvlText w:val=""/>
      <w:lvlJc w:val="left"/>
    </w:lvl>
    <w:lvl w:ilvl="6" w:tplc="629C6F86">
      <w:numFmt w:val="decimal"/>
      <w:lvlText w:val=""/>
      <w:lvlJc w:val="left"/>
    </w:lvl>
    <w:lvl w:ilvl="7" w:tplc="D80A95E6">
      <w:numFmt w:val="decimal"/>
      <w:lvlText w:val=""/>
      <w:lvlJc w:val="left"/>
    </w:lvl>
    <w:lvl w:ilvl="8" w:tplc="39DE568E">
      <w:numFmt w:val="decimal"/>
      <w:lvlText w:val=""/>
      <w:lvlJc w:val="left"/>
    </w:lvl>
  </w:abstractNum>
  <w:abstractNum w:abstractNumId="3" w15:restartNumberingAfterBreak="0">
    <w:nsid w:val="086F34AF"/>
    <w:multiLevelType w:val="multilevel"/>
    <w:tmpl w:val="C54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B6B1F"/>
    <w:multiLevelType w:val="hybridMultilevel"/>
    <w:tmpl w:val="ADECC498"/>
    <w:lvl w:ilvl="0" w:tplc="1E5AD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4B9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0F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A8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AFC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382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48A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0E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E63E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C6967"/>
    <w:multiLevelType w:val="hybridMultilevel"/>
    <w:tmpl w:val="E9864F7E"/>
    <w:lvl w:ilvl="0" w:tplc="177431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7C89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C09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2F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23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8AC4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274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E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2C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868F5"/>
    <w:multiLevelType w:val="multilevel"/>
    <w:tmpl w:val="A4A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A7AD2"/>
    <w:multiLevelType w:val="hybridMultilevel"/>
    <w:tmpl w:val="3550B20A"/>
    <w:lvl w:ilvl="0" w:tplc="D29C5DD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C7070BC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385A3B9E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82C687FA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55E2A2A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126E8040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7CEE172C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CFA6D84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B8F89AFC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59751373"/>
    <w:multiLevelType w:val="hybridMultilevel"/>
    <w:tmpl w:val="ADD2F160"/>
    <w:lvl w:ilvl="0" w:tplc="B746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08D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08F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61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0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8C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A2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223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85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B4014"/>
    <w:multiLevelType w:val="multilevel"/>
    <w:tmpl w:val="13C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C0A54"/>
    <w:multiLevelType w:val="multilevel"/>
    <w:tmpl w:val="C8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78271">
    <w:abstractNumId w:val="3"/>
  </w:num>
  <w:num w:numId="2" w16cid:durableId="1831099678">
    <w:abstractNumId w:val="6"/>
  </w:num>
  <w:num w:numId="3" w16cid:durableId="703360573">
    <w:abstractNumId w:val="10"/>
  </w:num>
  <w:num w:numId="4" w16cid:durableId="952174111">
    <w:abstractNumId w:val="7"/>
  </w:num>
  <w:num w:numId="5" w16cid:durableId="195582947">
    <w:abstractNumId w:val="9"/>
  </w:num>
  <w:num w:numId="6" w16cid:durableId="1810976460">
    <w:abstractNumId w:val="0"/>
  </w:num>
  <w:num w:numId="7" w16cid:durableId="1316494237">
    <w:abstractNumId w:val="1"/>
  </w:num>
  <w:num w:numId="8" w16cid:durableId="268902509">
    <w:abstractNumId w:val="2"/>
  </w:num>
  <w:num w:numId="9" w16cid:durableId="1261334135">
    <w:abstractNumId w:val="4"/>
  </w:num>
  <w:num w:numId="10" w16cid:durableId="2013677752">
    <w:abstractNumId w:val="8"/>
  </w:num>
  <w:num w:numId="11" w16cid:durableId="1192956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K0MLU0NDExNDQxN7VU0lEKTi0uzszPAykwNKsFAKYjqlMtAAAA"/>
  </w:docVars>
  <w:rsids>
    <w:rsidRoot w:val="00B879AA"/>
    <w:rsid w:val="00005609"/>
    <w:rsid w:val="00007DC1"/>
    <w:rsid w:val="00017238"/>
    <w:rsid w:val="000203BD"/>
    <w:rsid w:val="0002303D"/>
    <w:rsid w:val="0002770B"/>
    <w:rsid w:val="00030D1B"/>
    <w:rsid w:val="00036808"/>
    <w:rsid w:val="000543A7"/>
    <w:rsid w:val="00060400"/>
    <w:rsid w:val="00065792"/>
    <w:rsid w:val="00065E1C"/>
    <w:rsid w:val="00076B31"/>
    <w:rsid w:val="00085AD1"/>
    <w:rsid w:val="000A18ED"/>
    <w:rsid w:val="000A2660"/>
    <w:rsid w:val="000B3049"/>
    <w:rsid w:val="000C016E"/>
    <w:rsid w:val="000C1320"/>
    <w:rsid w:val="000D7D28"/>
    <w:rsid w:val="000E0A41"/>
    <w:rsid w:val="000F05C6"/>
    <w:rsid w:val="000F066A"/>
    <w:rsid w:val="000F0758"/>
    <w:rsid w:val="000F19E6"/>
    <w:rsid w:val="000F6144"/>
    <w:rsid w:val="0010359C"/>
    <w:rsid w:val="0011032C"/>
    <w:rsid w:val="00112878"/>
    <w:rsid w:val="0011311E"/>
    <w:rsid w:val="00126191"/>
    <w:rsid w:val="00126A57"/>
    <w:rsid w:val="001305E1"/>
    <w:rsid w:val="0013083D"/>
    <w:rsid w:val="001369F9"/>
    <w:rsid w:val="00141852"/>
    <w:rsid w:val="00146E17"/>
    <w:rsid w:val="001549E4"/>
    <w:rsid w:val="00167CAF"/>
    <w:rsid w:val="001707C5"/>
    <w:rsid w:val="001807FE"/>
    <w:rsid w:val="00182C80"/>
    <w:rsid w:val="0018432F"/>
    <w:rsid w:val="001939E2"/>
    <w:rsid w:val="001977FC"/>
    <w:rsid w:val="001A277A"/>
    <w:rsid w:val="001A782D"/>
    <w:rsid w:val="001C1C24"/>
    <w:rsid w:val="001C45C4"/>
    <w:rsid w:val="001D3AC6"/>
    <w:rsid w:val="001E5AAF"/>
    <w:rsid w:val="001F0DF0"/>
    <w:rsid w:val="001F4CE2"/>
    <w:rsid w:val="002020F4"/>
    <w:rsid w:val="002032EC"/>
    <w:rsid w:val="0020498F"/>
    <w:rsid w:val="002052BA"/>
    <w:rsid w:val="00215046"/>
    <w:rsid w:val="00216840"/>
    <w:rsid w:val="00216A0A"/>
    <w:rsid w:val="00225B8E"/>
    <w:rsid w:val="00235F95"/>
    <w:rsid w:val="002439CD"/>
    <w:rsid w:val="00254785"/>
    <w:rsid w:val="00263DA7"/>
    <w:rsid w:val="00264827"/>
    <w:rsid w:val="00265F96"/>
    <w:rsid w:val="00276161"/>
    <w:rsid w:val="0028216A"/>
    <w:rsid w:val="0028719B"/>
    <w:rsid w:val="00293956"/>
    <w:rsid w:val="00294754"/>
    <w:rsid w:val="002A413C"/>
    <w:rsid w:val="002A554C"/>
    <w:rsid w:val="002A5C20"/>
    <w:rsid w:val="002B1E36"/>
    <w:rsid w:val="002B6B88"/>
    <w:rsid w:val="002C0AAF"/>
    <w:rsid w:val="002C2F5C"/>
    <w:rsid w:val="002D02F6"/>
    <w:rsid w:val="002D1A99"/>
    <w:rsid w:val="002D40AD"/>
    <w:rsid w:val="002D4D6E"/>
    <w:rsid w:val="002E2CF8"/>
    <w:rsid w:val="002E3832"/>
    <w:rsid w:val="002E6E36"/>
    <w:rsid w:val="002F0A4A"/>
    <w:rsid w:val="00307A07"/>
    <w:rsid w:val="003127B0"/>
    <w:rsid w:val="00314B0F"/>
    <w:rsid w:val="003306D0"/>
    <w:rsid w:val="00334EC2"/>
    <w:rsid w:val="003360FD"/>
    <w:rsid w:val="003411AA"/>
    <w:rsid w:val="003426AE"/>
    <w:rsid w:val="00356514"/>
    <w:rsid w:val="00356FE1"/>
    <w:rsid w:val="00357C00"/>
    <w:rsid w:val="0036002B"/>
    <w:rsid w:val="003609B4"/>
    <w:rsid w:val="00360D5B"/>
    <w:rsid w:val="00371D2D"/>
    <w:rsid w:val="00374FEA"/>
    <w:rsid w:val="00384A57"/>
    <w:rsid w:val="003924BF"/>
    <w:rsid w:val="003963E8"/>
    <w:rsid w:val="003A38C3"/>
    <w:rsid w:val="003A51BC"/>
    <w:rsid w:val="003A7D1B"/>
    <w:rsid w:val="003B7F85"/>
    <w:rsid w:val="003D2CC0"/>
    <w:rsid w:val="003D7910"/>
    <w:rsid w:val="003E37E0"/>
    <w:rsid w:val="003E4187"/>
    <w:rsid w:val="003E68BA"/>
    <w:rsid w:val="003F0D9E"/>
    <w:rsid w:val="003F4C8C"/>
    <w:rsid w:val="003F5282"/>
    <w:rsid w:val="003F6B95"/>
    <w:rsid w:val="00407322"/>
    <w:rsid w:val="004129FC"/>
    <w:rsid w:val="00413472"/>
    <w:rsid w:val="004136F4"/>
    <w:rsid w:val="004206A4"/>
    <w:rsid w:val="004213A2"/>
    <w:rsid w:val="00424C03"/>
    <w:rsid w:val="0043049B"/>
    <w:rsid w:val="0043431F"/>
    <w:rsid w:val="00440F0D"/>
    <w:rsid w:val="00441C26"/>
    <w:rsid w:val="004515E6"/>
    <w:rsid w:val="0045373C"/>
    <w:rsid w:val="0045503A"/>
    <w:rsid w:val="00461084"/>
    <w:rsid w:val="00461845"/>
    <w:rsid w:val="00463750"/>
    <w:rsid w:val="00467366"/>
    <w:rsid w:val="004801D2"/>
    <w:rsid w:val="004829E4"/>
    <w:rsid w:val="00487484"/>
    <w:rsid w:val="0049428E"/>
    <w:rsid w:val="00495E4D"/>
    <w:rsid w:val="00496065"/>
    <w:rsid w:val="004A464F"/>
    <w:rsid w:val="004A7D78"/>
    <w:rsid w:val="004B09C9"/>
    <w:rsid w:val="004B5BC3"/>
    <w:rsid w:val="004B5C57"/>
    <w:rsid w:val="004C032F"/>
    <w:rsid w:val="004C403F"/>
    <w:rsid w:val="004C4B80"/>
    <w:rsid w:val="004C5C69"/>
    <w:rsid w:val="004C6D9B"/>
    <w:rsid w:val="004D3F29"/>
    <w:rsid w:val="004E037B"/>
    <w:rsid w:val="004E28E7"/>
    <w:rsid w:val="004E5DF3"/>
    <w:rsid w:val="00503A52"/>
    <w:rsid w:val="00504B1D"/>
    <w:rsid w:val="00505173"/>
    <w:rsid w:val="005133FD"/>
    <w:rsid w:val="0051550A"/>
    <w:rsid w:val="00520010"/>
    <w:rsid w:val="00522933"/>
    <w:rsid w:val="00523BC6"/>
    <w:rsid w:val="005260C5"/>
    <w:rsid w:val="00530AAA"/>
    <w:rsid w:val="005320AC"/>
    <w:rsid w:val="005335FD"/>
    <w:rsid w:val="005415E8"/>
    <w:rsid w:val="005425FD"/>
    <w:rsid w:val="00550D2A"/>
    <w:rsid w:val="005632D0"/>
    <w:rsid w:val="00567708"/>
    <w:rsid w:val="00575E59"/>
    <w:rsid w:val="005774BD"/>
    <w:rsid w:val="00582CE3"/>
    <w:rsid w:val="005840CD"/>
    <w:rsid w:val="005850F4"/>
    <w:rsid w:val="005912BF"/>
    <w:rsid w:val="005A207C"/>
    <w:rsid w:val="005A55F4"/>
    <w:rsid w:val="005B0729"/>
    <w:rsid w:val="005B1D5C"/>
    <w:rsid w:val="005B3393"/>
    <w:rsid w:val="005C0499"/>
    <w:rsid w:val="005C336B"/>
    <w:rsid w:val="005D0F02"/>
    <w:rsid w:val="005D243D"/>
    <w:rsid w:val="005D67D2"/>
    <w:rsid w:val="005E6892"/>
    <w:rsid w:val="005F314C"/>
    <w:rsid w:val="00600EF7"/>
    <w:rsid w:val="0060103A"/>
    <w:rsid w:val="00611DC7"/>
    <w:rsid w:val="00616716"/>
    <w:rsid w:val="006246F8"/>
    <w:rsid w:val="00633CCC"/>
    <w:rsid w:val="00641724"/>
    <w:rsid w:val="00643048"/>
    <w:rsid w:val="0065020F"/>
    <w:rsid w:val="00650570"/>
    <w:rsid w:val="00660D9B"/>
    <w:rsid w:val="0066279A"/>
    <w:rsid w:val="00666C6E"/>
    <w:rsid w:val="00685E97"/>
    <w:rsid w:val="006911D9"/>
    <w:rsid w:val="00691941"/>
    <w:rsid w:val="006A5FD8"/>
    <w:rsid w:val="006B4712"/>
    <w:rsid w:val="006B5472"/>
    <w:rsid w:val="006C17F8"/>
    <w:rsid w:val="006C26F3"/>
    <w:rsid w:val="006C3B41"/>
    <w:rsid w:val="006C54AB"/>
    <w:rsid w:val="006D4F87"/>
    <w:rsid w:val="006E2477"/>
    <w:rsid w:val="006F401D"/>
    <w:rsid w:val="006F48E4"/>
    <w:rsid w:val="00701A64"/>
    <w:rsid w:val="00701E15"/>
    <w:rsid w:val="0070565E"/>
    <w:rsid w:val="007115AC"/>
    <w:rsid w:val="00712F47"/>
    <w:rsid w:val="0071561B"/>
    <w:rsid w:val="00732031"/>
    <w:rsid w:val="00732D54"/>
    <w:rsid w:val="00734D5B"/>
    <w:rsid w:val="007409ED"/>
    <w:rsid w:val="007410E7"/>
    <w:rsid w:val="007410F1"/>
    <w:rsid w:val="007411CC"/>
    <w:rsid w:val="00742BE9"/>
    <w:rsid w:val="00745D8C"/>
    <w:rsid w:val="007500EC"/>
    <w:rsid w:val="00756025"/>
    <w:rsid w:val="00761B3D"/>
    <w:rsid w:val="00763456"/>
    <w:rsid w:val="00770301"/>
    <w:rsid w:val="00774450"/>
    <w:rsid w:val="00780380"/>
    <w:rsid w:val="0078532C"/>
    <w:rsid w:val="00795EC7"/>
    <w:rsid w:val="007A4DBB"/>
    <w:rsid w:val="007A6AB7"/>
    <w:rsid w:val="007A6BFA"/>
    <w:rsid w:val="007B3A5B"/>
    <w:rsid w:val="007C0F7F"/>
    <w:rsid w:val="007C7573"/>
    <w:rsid w:val="007C7C9E"/>
    <w:rsid w:val="007D6ED8"/>
    <w:rsid w:val="007E4AA2"/>
    <w:rsid w:val="007F61B8"/>
    <w:rsid w:val="007F7450"/>
    <w:rsid w:val="008036EF"/>
    <w:rsid w:val="008041FB"/>
    <w:rsid w:val="00804542"/>
    <w:rsid w:val="0081163E"/>
    <w:rsid w:val="0081403B"/>
    <w:rsid w:val="008178F9"/>
    <w:rsid w:val="008261E3"/>
    <w:rsid w:val="00835616"/>
    <w:rsid w:val="00844F3B"/>
    <w:rsid w:val="00861140"/>
    <w:rsid w:val="008621B2"/>
    <w:rsid w:val="008654A0"/>
    <w:rsid w:val="00865CBE"/>
    <w:rsid w:val="00866A4D"/>
    <w:rsid w:val="008716B0"/>
    <w:rsid w:val="00872238"/>
    <w:rsid w:val="008761D7"/>
    <w:rsid w:val="008775D3"/>
    <w:rsid w:val="008873C3"/>
    <w:rsid w:val="008913ED"/>
    <w:rsid w:val="008B1A3B"/>
    <w:rsid w:val="008B3533"/>
    <w:rsid w:val="008B3847"/>
    <w:rsid w:val="008B7C0E"/>
    <w:rsid w:val="008C0297"/>
    <w:rsid w:val="008C2C79"/>
    <w:rsid w:val="008E40C7"/>
    <w:rsid w:val="008E5F3E"/>
    <w:rsid w:val="008F02CA"/>
    <w:rsid w:val="008F19A4"/>
    <w:rsid w:val="008F526E"/>
    <w:rsid w:val="008F662D"/>
    <w:rsid w:val="0090091E"/>
    <w:rsid w:val="00900C0D"/>
    <w:rsid w:val="00902732"/>
    <w:rsid w:val="009027F9"/>
    <w:rsid w:val="00905379"/>
    <w:rsid w:val="009075E7"/>
    <w:rsid w:val="009106F7"/>
    <w:rsid w:val="00912A1E"/>
    <w:rsid w:val="0092699D"/>
    <w:rsid w:val="00927737"/>
    <w:rsid w:val="00927ED9"/>
    <w:rsid w:val="00930132"/>
    <w:rsid w:val="00947DD2"/>
    <w:rsid w:val="0095530D"/>
    <w:rsid w:val="00955CD9"/>
    <w:rsid w:val="00960620"/>
    <w:rsid w:val="00962D0D"/>
    <w:rsid w:val="00965E2F"/>
    <w:rsid w:val="00966370"/>
    <w:rsid w:val="00974C56"/>
    <w:rsid w:val="00983BB5"/>
    <w:rsid w:val="00991BB6"/>
    <w:rsid w:val="00993FD2"/>
    <w:rsid w:val="0099448F"/>
    <w:rsid w:val="009B5028"/>
    <w:rsid w:val="009D1041"/>
    <w:rsid w:val="009D2BFA"/>
    <w:rsid w:val="009D3989"/>
    <w:rsid w:val="009E190B"/>
    <w:rsid w:val="009F5472"/>
    <w:rsid w:val="00A02780"/>
    <w:rsid w:val="00A04D37"/>
    <w:rsid w:val="00A05283"/>
    <w:rsid w:val="00A141AB"/>
    <w:rsid w:val="00A162EB"/>
    <w:rsid w:val="00A305B9"/>
    <w:rsid w:val="00A34EB6"/>
    <w:rsid w:val="00A36DEC"/>
    <w:rsid w:val="00A4009F"/>
    <w:rsid w:val="00A41F79"/>
    <w:rsid w:val="00A42153"/>
    <w:rsid w:val="00A42225"/>
    <w:rsid w:val="00A42421"/>
    <w:rsid w:val="00A436B1"/>
    <w:rsid w:val="00A44B37"/>
    <w:rsid w:val="00A546C5"/>
    <w:rsid w:val="00A6152B"/>
    <w:rsid w:val="00A65A11"/>
    <w:rsid w:val="00A715A2"/>
    <w:rsid w:val="00A72765"/>
    <w:rsid w:val="00A75610"/>
    <w:rsid w:val="00A769F0"/>
    <w:rsid w:val="00A87DB8"/>
    <w:rsid w:val="00AA07FC"/>
    <w:rsid w:val="00AA09BF"/>
    <w:rsid w:val="00AA147E"/>
    <w:rsid w:val="00AA28F4"/>
    <w:rsid w:val="00AA501C"/>
    <w:rsid w:val="00AB7781"/>
    <w:rsid w:val="00AD3B90"/>
    <w:rsid w:val="00AD51F6"/>
    <w:rsid w:val="00AF170B"/>
    <w:rsid w:val="00AF2527"/>
    <w:rsid w:val="00AF3019"/>
    <w:rsid w:val="00AF4B8B"/>
    <w:rsid w:val="00AF5661"/>
    <w:rsid w:val="00AF5E0A"/>
    <w:rsid w:val="00B0307D"/>
    <w:rsid w:val="00B059A5"/>
    <w:rsid w:val="00B061D3"/>
    <w:rsid w:val="00B0706B"/>
    <w:rsid w:val="00B14956"/>
    <w:rsid w:val="00B17AF5"/>
    <w:rsid w:val="00B17B86"/>
    <w:rsid w:val="00B240BD"/>
    <w:rsid w:val="00B307E9"/>
    <w:rsid w:val="00B308BA"/>
    <w:rsid w:val="00B325A9"/>
    <w:rsid w:val="00B32ED3"/>
    <w:rsid w:val="00B333E5"/>
    <w:rsid w:val="00B33BBF"/>
    <w:rsid w:val="00B42E11"/>
    <w:rsid w:val="00B46A2E"/>
    <w:rsid w:val="00B5309F"/>
    <w:rsid w:val="00B61D36"/>
    <w:rsid w:val="00B62F05"/>
    <w:rsid w:val="00B62F76"/>
    <w:rsid w:val="00B63560"/>
    <w:rsid w:val="00B65922"/>
    <w:rsid w:val="00B65AC9"/>
    <w:rsid w:val="00B70625"/>
    <w:rsid w:val="00B71E5E"/>
    <w:rsid w:val="00B74253"/>
    <w:rsid w:val="00B879AA"/>
    <w:rsid w:val="00B92727"/>
    <w:rsid w:val="00B92D4C"/>
    <w:rsid w:val="00B93FB0"/>
    <w:rsid w:val="00BA1FD9"/>
    <w:rsid w:val="00BA6DB4"/>
    <w:rsid w:val="00BB0CDA"/>
    <w:rsid w:val="00BB5393"/>
    <w:rsid w:val="00BB5A0A"/>
    <w:rsid w:val="00BC5905"/>
    <w:rsid w:val="00BC677C"/>
    <w:rsid w:val="00BC7547"/>
    <w:rsid w:val="00BC7A88"/>
    <w:rsid w:val="00BE0E42"/>
    <w:rsid w:val="00BE3798"/>
    <w:rsid w:val="00BE5AE0"/>
    <w:rsid w:val="00BE5F92"/>
    <w:rsid w:val="00BF0C83"/>
    <w:rsid w:val="00BF2E74"/>
    <w:rsid w:val="00C02089"/>
    <w:rsid w:val="00C03432"/>
    <w:rsid w:val="00C12814"/>
    <w:rsid w:val="00C210AE"/>
    <w:rsid w:val="00C25202"/>
    <w:rsid w:val="00C273BE"/>
    <w:rsid w:val="00C3278E"/>
    <w:rsid w:val="00C3284C"/>
    <w:rsid w:val="00C34818"/>
    <w:rsid w:val="00C36BA3"/>
    <w:rsid w:val="00C41CC3"/>
    <w:rsid w:val="00C41DF6"/>
    <w:rsid w:val="00C453BD"/>
    <w:rsid w:val="00C532C0"/>
    <w:rsid w:val="00C53743"/>
    <w:rsid w:val="00C63DF0"/>
    <w:rsid w:val="00C70020"/>
    <w:rsid w:val="00C710CC"/>
    <w:rsid w:val="00C76538"/>
    <w:rsid w:val="00C839B1"/>
    <w:rsid w:val="00C90D99"/>
    <w:rsid w:val="00C91C02"/>
    <w:rsid w:val="00C9746C"/>
    <w:rsid w:val="00CA2E83"/>
    <w:rsid w:val="00CB0D96"/>
    <w:rsid w:val="00CB28B9"/>
    <w:rsid w:val="00CC0BB7"/>
    <w:rsid w:val="00CC6BF6"/>
    <w:rsid w:val="00CE32E2"/>
    <w:rsid w:val="00CE5232"/>
    <w:rsid w:val="00CE61EA"/>
    <w:rsid w:val="00CE79C2"/>
    <w:rsid w:val="00CF2081"/>
    <w:rsid w:val="00D01F30"/>
    <w:rsid w:val="00D04FB8"/>
    <w:rsid w:val="00D0607D"/>
    <w:rsid w:val="00D10BA3"/>
    <w:rsid w:val="00D26929"/>
    <w:rsid w:val="00D3145A"/>
    <w:rsid w:val="00D3710E"/>
    <w:rsid w:val="00D51554"/>
    <w:rsid w:val="00D5760D"/>
    <w:rsid w:val="00D64E53"/>
    <w:rsid w:val="00D64FDD"/>
    <w:rsid w:val="00D72960"/>
    <w:rsid w:val="00D77D70"/>
    <w:rsid w:val="00D818E1"/>
    <w:rsid w:val="00D821F0"/>
    <w:rsid w:val="00D8542D"/>
    <w:rsid w:val="00D95BA9"/>
    <w:rsid w:val="00DB1F91"/>
    <w:rsid w:val="00DD2B8E"/>
    <w:rsid w:val="00DD656E"/>
    <w:rsid w:val="00DF15B3"/>
    <w:rsid w:val="00E00FCA"/>
    <w:rsid w:val="00E0115C"/>
    <w:rsid w:val="00E030E3"/>
    <w:rsid w:val="00E03B68"/>
    <w:rsid w:val="00E03CD1"/>
    <w:rsid w:val="00E060EE"/>
    <w:rsid w:val="00E111FD"/>
    <w:rsid w:val="00E113A3"/>
    <w:rsid w:val="00E20A84"/>
    <w:rsid w:val="00E2718C"/>
    <w:rsid w:val="00E27CB0"/>
    <w:rsid w:val="00E41CF2"/>
    <w:rsid w:val="00E42D80"/>
    <w:rsid w:val="00E437FA"/>
    <w:rsid w:val="00E47920"/>
    <w:rsid w:val="00E51ED2"/>
    <w:rsid w:val="00E54DD0"/>
    <w:rsid w:val="00E556ED"/>
    <w:rsid w:val="00E55897"/>
    <w:rsid w:val="00E562F3"/>
    <w:rsid w:val="00E56C5A"/>
    <w:rsid w:val="00E66147"/>
    <w:rsid w:val="00E6619A"/>
    <w:rsid w:val="00E70492"/>
    <w:rsid w:val="00E7093C"/>
    <w:rsid w:val="00E70E31"/>
    <w:rsid w:val="00E76D53"/>
    <w:rsid w:val="00E9556A"/>
    <w:rsid w:val="00E95E01"/>
    <w:rsid w:val="00EA03EA"/>
    <w:rsid w:val="00EB16E4"/>
    <w:rsid w:val="00EB2515"/>
    <w:rsid w:val="00EB3996"/>
    <w:rsid w:val="00EC1A83"/>
    <w:rsid w:val="00EC5CBF"/>
    <w:rsid w:val="00ED2B96"/>
    <w:rsid w:val="00EE20B2"/>
    <w:rsid w:val="00EF1D94"/>
    <w:rsid w:val="00EF5497"/>
    <w:rsid w:val="00F01433"/>
    <w:rsid w:val="00F161AA"/>
    <w:rsid w:val="00F1694B"/>
    <w:rsid w:val="00F21224"/>
    <w:rsid w:val="00F248B9"/>
    <w:rsid w:val="00F26134"/>
    <w:rsid w:val="00F34D0A"/>
    <w:rsid w:val="00F404BA"/>
    <w:rsid w:val="00F41325"/>
    <w:rsid w:val="00F53D14"/>
    <w:rsid w:val="00F60076"/>
    <w:rsid w:val="00F66EFE"/>
    <w:rsid w:val="00F67511"/>
    <w:rsid w:val="00F731E8"/>
    <w:rsid w:val="00F7539E"/>
    <w:rsid w:val="00F76BB9"/>
    <w:rsid w:val="00F854F5"/>
    <w:rsid w:val="00F87BF7"/>
    <w:rsid w:val="00F939BF"/>
    <w:rsid w:val="00FA08E5"/>
    <w:rsid w:val="00FA35BB"/>
    <w:rsid w:val="00FB5804"/>
    <w:rsid w:val="00FD38E9"/>
    <w:rsid w:val="00FD5542"/>
    <w:rsid w:val="00FD5A33"/>
    <w:rsid w:val="00FE2804"/>
    <w:rsid w:val="00FE45E0"/>
    <w:rsid w:val="00FE7AC1"/>
    <w:rsid w:val="00FE7CEF"/>
    <w:rsid w:val="00FF5E6D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CDF0"/>
  <w15:docId w15:val="{29189CB3-0369-44EA-8942-4618606C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1D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7ED9"/>
    <w:pPr>
      <w:spacing w:after="0"/>
      <w:outlineLvl w:val="2"/>
    </w:pPr>
    <w:rPr>
      <w:rFonts w:ascii="Cambria" w:eastAsia="Times New Roman" w:hAnsi="Cambria" w:cs="Times New Roman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2F3"/>
  </w:style>
  <w:style w:type="paragraph" w:styleId="Footer">
    <w:name w:val="footer"/>
    <w:basedOn w:val="Normal"/>
    <w:link w:val="FooterChar"/>
    <w:uiPriority w:val="99"/>
    <w:unhideWhenUsed/>
    <w:rsid w:val="00E56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F3"/>
  </w:style>
  <w:style w:type="paragraph" w:styleId="BalloonText">
    <w:name w:val="Balloon Text"/>
    <w:basedOn w:val="Normal"/>
    <w:link w:val="BalloonTextChar"/>
    <w:uiPriority w:val="99"/>
    <w:semiHidden/>
    <w:unhideWhenUsed/>
    <w:rsid w:val="00741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10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A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24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15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D9"/>
    <w:rPr>
      <w:rFonts w:ascii="Cambria" w:eastAsia="Times New Roman" w:hAnsi="Cambria" w:cs="Times New Roman"/>
      <w:smallCaps/>
      <w:spacing w:val="5"/>
      <w:sz w:val="24"/>
      <w:szCs w:val="24"/>
    </w:rPr>
  </w:style>
  <w:style w:type="character" w:customStyle="1" w:styleId="IntenseReference1">
    <w:name w:val="Intense Reference1"/>
    <w:uiPriority w:val="99"/>
    <w:qFormat/>
    <w:rsid w:val="00927ED9"/>
    <w:rPr>
      <w:b/>
      <w:bCs/>
      <w:smallCaps/>
      <w:spacing w:val="5"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7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125FC-666A-41C5-9E57-0D93EC82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hassnae</dc:creator>
  <cp:lastModifiedBy>Kayode Ojo</cp:lastModifiedBy>
  <cp:revision>2</cp:revision>
  <dcterms:created xsi:type="dcterms:W3CDTF">2023-10-27T08:09:00Z</dcterms:created>
  <dcterms:modified xsi:type="dcterms:W3CDTF">2023-10-27T08:09:00Z</dcterms:modified>
</cp:coreProperties>
</file>